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11A8A" w14:textId="2B37620F" w:rsidR="00F5689F" w:rsidRDefault="000C1594" w:rsidP="00F5689F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1ABEACA" wp14:editId="518457F4">
                <wp:simplePos x="0" y="0"/>
                <wp:positionH relativeFrom="page">
                  <wp:align>left</wp:align>
                </wp:positionH>
                <wp:positionV relativeFrom="paragraph">
                  <wp:posOffset>2295525</wp:posOffset>
                </wp:positionV>
                <wp:extent cx="7343775" cy="7038975"/>
                <wp:effectExtent l="0" t="0" r="9525" b="9525"/>
                <wp:wrapNone/>
                <wp:docPr id="55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43775" cy="7038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CEBE" id="Rectangle 58" o:spid="_x0000_s1026" style="position:absolute;margin-left:0;margin-top:180.75pt;width:578.25pt;height:554.2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" fillcolor="#d8d8d8 [2732]" stroked="f">
                <w10:wrap anchorx="page"/>
              </v:rect>
            </w:pict>
          </mc:Fallback>
        </mc:AlternateContent>
      </w:r>
      <w:bookmarkEnd w:id="0"/>
    </w:p>
    <w:tbl>
      <w:tblPr>
        <w:tblW w:w="5000" w:type="pct"/>
        <w:tblLook w:val="0600" w:firstRow="0" w:lastRow="0" w:firstColumn="0" w:lastColumn="0" w:noHBand="1" w:noVBand="1"/>
      </w:tblPr>
      <w:tblGrid>
        <w:gridCol w:w="7002"/>
        <w:gridCol w:w="222"/>
        <w:gridCol w:w="3576"/>
      </w:tblGrid>
      <w:tr w:rsidR="00A97F96" w14:paraId="70CD854C" w14:textId="77777777" w:rsidTr="00C773F3">
        <w:trPr>
          <w:trHeight w:val="1728"/>
        </w:trPr>
        <w:tc>
          <w:tcPr>
            <w:tcW w:w="3254" w:type="pct"/>
          </w:tcPr>
          <w:p w14:paraId="0013D915" w14:textId="77777777" w:rsidR="00E6525B" w:rsidRDefault="00D54987" w:rsidP="00D54987">
            <w:pPr>
              <w:pStyle w:val="Title"/>
            </w:pPr>
            <w:bookmarkStart w:id="1" w:name="_Hlk50372040"/>
            <w:r>
              <w:t>Mikail Karimi</w:t>
            </w:r>
          </w:p>
          <w:p w14:paraId="147BAFE8" w14:textId="77777777" w:rsidR="00762BEF" w:rsidRPr="00762BEF" w:rsidRDefault="00762BEF" w:rsidP="00762BEF">
            <w:pPr>
              <w:pStyle w:val="BodyContactInfo"/>
              <w:rPr>
                <w:b/>
                <w:bCs/>
                <w:sz w:val="20"/>
                <w:szCs w:val="18"/>
              </w:rPr>
            </w:pPr>
            <w:r w:rsidRPr="00762BEF">
              <w:rPr>
                <w:b/>
                <w:bCs/>
                <w:sz w:val="20"/>
                <w:szCs w:val="18"/>
              </w:rPr>
              <w:t xml:space="preserve">144 Newton Drive Toronto, ON  </w:t>
            </w:r>
          </w:p>
          <w:p w14:paraId="68181060" w14:textId="77777777" w:rsidR="00762BEF" w:rsidRPr="00762BEF" w:rsidRDefault="00762BEF" w:rsidP="00762BEF">
            <w:pPr>
              <w:pStyle w:val="BodyContactInfo"/>
              <w:rPr>
                <w:b/>
                <w:bCs/>
                <w:sz w:val="20"/>
                <w:szCs w:val="18"/>
              </w:rPr>
            </w:pPr>
            <w:r w:rsidRPr="00762BEF">
              <w:rPr>
                <w:b/>
                <w:bCs/>
                <w:sz w:val="20"/>
                <w:szCs w:val="18"/>
              </w:rPr>
              <w:t xml:space="preserve">(647) 863 5494 </w:t>
            </w:r>
          </w:p>
          <w:p w14:paraId="7E392A1A" w14:textId="77777777" w:rsidR="00762BEF" w:rsidRPr="00762BEF" w:rsidRDefault="00B43D46" w:rsidP="00762BEF">
            <w:pPr>
              <w:pStyle w:val="BodyContactInfo"/>
              <w:rPr>
                <w:sz w:val="20"/>
                <w:szCs w:val="18"/>
              </w:rPr>
            </w:pPr>
            <w:hyperlink r:id="rId11" w:history="1">
              <w:r w:rsidR="00762BEF" w:rsidRPr="00762BEF">
                <w:rPr>
                  <w:rStyle w:val="Hyperlink"/>
                  <w:rFonts w:ascii="Source Sans Pro" w:hAnsi="Source Sans Pro"/>
                  <w:b/>
                  <w:bCs/>
                  <w:color w:val="404040" w:themeColor="text1" w:themeTint="BF"/>
                  <w:sz w:val="20"/>
                  <w:szCs w:val="18"/>
                </w:rPr>
                <w:t>mikailkarimi03@gmail.com</w:t>
              </w:r>
            </w:hyperlink>
            <w:r w:rsidR="00762BEF" w:rsidRPr="00762BEF">
              <w:rPr>
                <w:sz w:val="20"/>
                <w:szCs w:val="18"/>
              </w:rPr>
              <w:t xml:space="preserve"> </w:t>
            </w:r>
          </w:p>
          <w:p w14:paraId="72111F67" w14:textId="77777777" w:rsidR="00762BEF" w:rsidRPr="00762BEF" w:rsidRDefault="00762BEF" w:rsidP="00762BEF"/>
        </w:tc>
        <w:tc>
          <w:tcPr>
            <w:tcW w:w="103" w:type="pct"/>
          </w:tcPr>
          <w:p w14:paraId="15EEAB48" w14:textId="77777777" w:rsidR="00E6525B" w:rsidRPr="007D2480" w:rsidRDefault="00E6525B" w:rsidP="00F5689F">
            <w:pPr>
              <w:rPr>
                <w:sz w:val="20"/>
                <w:szCs w:val="18"/>
              </w:rPr>
            </w:pPr>
          </w:p>
        </w:tc>
        <w:tc>
          <w:tcPr>
            <w:tcW w:w="1643" w:type="pct"/>
            <w:vMerge w:val="restart"/>
            <w:vAlign w:val="bottom"/>
          </w:tcPr>
          <w:p w14:paraId="002D9C30" w14:textId="0685899D" w:rsidR="00E6525B" w:rsidRPr="007D2480" w:rsidRDefault="000C1594" w:rsidP="0059530F">
            <w:pPr>
              <w:pStyle w:val="BodyContactInfo"/>
              <w:ind w:left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17-year-old</w:t>
            </w:r>
            <w:r w:rsidR="00C773F3">
              <w:rPr>
                <w:sz w:val="20"/>
                <w:szCs w:val="18"/>
              </w:rPr>
              <w:t xml:space="preserve"> aspiring software engineer, p</w:t>
            </w:r>
            <w:r w:rsidR="006A090E">
              <w:rPr>
                <w:sz w:val="20"/>
                <w:szCs w:val="18"/>
              </w:rPr>
              <w:t xml:space="preserve">revious </w:t>
            </w:r>
            <w:r w:rsidR="00D54987" w:rsidRPr="007D2480">
              <w:rPr>
                <w:sz w:val="20"/>
                <w:szCs w:val="18"/>
              </w:rPr>
              <w:t>lifeguard and coach. Enthusiastic, extraverted, motivated, open-minded and always looking to learn more.</w:t>
            </w:r>
            <w:r w:rsidR="00E6525B" w:rsidRPr="007D2480">
              <w:rPr>
                <w:sz w:val="20"/>
                <w:szCs w:val="18"/>
              </w:rPr>
              <w:t xml:space="preserve"> </w:t>
            </w:r>
            <w:r w:rsidR="00D54987" w:rsidRPr="007D2480">
              <w:rPr>
                <w:sz w:val="20"/>
                <w:szCs w:val="18"/>
              </w:rPr>
              <w:t>Full proficiency in English, French and Farsi.</w:t>
            </w:r>
          </w:p>
        </w:tc>
      </w:tr>
      <w:tr w:rsidR="00A97F96" w:rsidRPr="00F5689F" w14:paraId="0F693272" w14:textId="77777777" w:rsidTr="00C773F3">
        <w:trPr>
          <w:trHeight w:val="74"/>
        </w:trPr>
        <w:tc>
          <w:tcPr>
            <w:tcW w:w="3254" w:type="pct"/>
            <w:shd w:val="clear" w:color="auto" w:fill="auto"/>
          </w:tcPr>
          <w:p w14:paraId="177FA6BB" w14:textId="77777777" w:rsidR="00E97CB2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1C72A2C" wp14:editId="20A985D2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1842486" id="Line 2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03" w:type="pct"/>
            <w:shd w:val="clear" w:color="auto" w:fill="auto"/>
          </w:tcPr>
          <w:p w14:paraId="172C0803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43" w:type="pct"/>
            <w:vMerge/>
            <w:shd w:val="clear" w:color="auto" w:fill="auto"/>
          </w:tcPr>
          <w:p w14:paraId="0F3C17C9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A97F96" w:rsidRPr="004E7233" w14:paraId="135812E3" w14:textId="77777777" w:rsidTr="00C773F3">
        <w:trPr>
          <w:trHeight w:val="1816"/>
        </w:trPr>
        <w:tc>
          <w:tcPr>
            <w:tcW w:w="3254" w:type="pct"/>
          </w:tcPr>
          <w:p w14:paraId="51C0EA46" w14:textId="77777777" w:rsidR="00E97CB2" w:rsidRPr="004E7233" w:rsidRDefault="00E97CB2" w:rsidP="00F5689F">
            <w:pPr>
              <w:rPr>
                <w:sz w:val="16"/>
                <w:szCs w:val="14"/>
              </w:rPr>
            </w:pPr>
          </w:p>
        </w:tc>
        <w:tc>
          <w:tcPr>
            <w:tcW w:w="103" w:type="pct"/>
          </w:tcPr>
          <w:p w14:paraId="70E8555F" w14:textId="77777777" w:rsidR="00E97CB2" w:rsidRPr="004E7233" w:rsidRDefault="00E97CB2" w:rsidP="00F5689F">
            <w:pPr>
              <w:rPr>
                <w:sz w:val="16"/>
                <w:szCs w:val="14"/>
              </w:rPr>
            </w:pPr>
          </w:p>
        </w:tc>
        <w:tc>
          <w:tcPr>
            <w:tcW w:w="1643" w:type="pct"/>
          </w:tcPr>
          <w:p w14:paraId="1C200477" w14:textId="77777777" w:rsidR="00E97CB2" w:rsidRPr="004E7233" w:rsidRDefault="00E97CB2" w:rsidP="00F5689F">
            <w:pPr>
              <w:rPr>
                <w:sz w:val="16"/>
                <w:szCs w:val="14"/>
              </w:rPr>
            </w:pPr>
          </w:p>
        </w:tc>
      </w:tr>
      <w:tr w:rsidR="00A97F96" w14:paraId="64EF76B0" w14:textId="77777777" w:rsidTr="00C773F3">
        <w:tc>
          <w:tcPr>
            <w:tcW w:w="3254" w:type="pct"/>
          </w:tcPr>
          <w:p w14:paraId="34D95725" w14:textId="77777777" w:rsidR="00FC49E3" w:rsidRPr="00FC49E3" w:rsidRDefault="00B43D46" w:rsidP="00FC49E3">
            <w:pPr>
              <w:pStyle w:val="Heading1"/>
            </w:pPr>
            <w:sdt>
              <w:sdtPr>
                <w:id w:val="1680545767"/>
                <w:placeholder>
                  <w:docPart w:val="33667599CD9B4326991C47B61A9D3B6D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FC49E3">
              <w:t xml:space="preserve"> </w:t>
            </w:r>
          </w:p>
        </w:tc>
        <w:tc>
          <w:tcPr>
            <w:tcW w:w="103" w:type="pct"/>
          </w:tcPr>
          <w:p w14:paraId="10F107A0" w14:textId="77777777" w:rsidR="00FC49E3" w:rsidRDefault="00FC49E3" w:rsidP="00F5689F"/>
        </w:tc>
        <w:tc>
          <w:tcPr>
            <w:tcW w:w="1643" w:type="pct"/>
          </w:tcPr>
          <w:p w14:paraId="09BE4F28" w14:textId="77777777" w:rsidR="00FC49E3" w:rsidRDefault="00B43D46" w:rsidP="00E97CB2">
            <w:pPr>
              <w:pStyle w:val="Heading1"/>
            </w:pPr>
            <w:sdt>
              <w:sdtPr>
                <w:id w:val="-1275096728"/>
                <w:placeholder>
                  <w:docPart w:val="672C61ADFC884AADBB93B6B689F9767F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Education</w:t>
                </w:r>
              </w:sdtContent>
            </w:sdt>
          </w:p>
        </w:tc>
      </w:tr>
      <w:tr w:rsidR="00A97F96" w:rsidRPr="00F5689F" w14:paraId="46F01E6A" w14:textId="77777777" w:rsidTr="00C773F3">
        <w:trPr>
          <w:trHeight w:val="115"/>
        </w:trPr>
        <w:tc>
          <w:tcPr>
            <w:tcW w:w="3254" w:type="pct"/>
            <w:shd w:val="clear" w:color="auto" w:fill="auto"/>
          </w:tcPr>
          <w:p w14:paraId="51A930E0" w14:textId="77777777" w:rsidR="00E6525B" w:rsidRPr="00F5689F" w:rsidRDefault="00A97F96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27F86BB" wp14:editId="11608BAE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9A20385" id="Line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03" w:type="pct"/>
            <w:shd w:val="clear" w:color="auto" w:fill="auto"/>
          </w:tcPr>
          <w:p w14:paraId="62C4F3A4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43" w:type="pct"/>
            <w:shd w:val="clear" w:color="auto" w:fill="auto"/>
          </w:tcPr>
          <w:p w14:paraId="38C3B47E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FDB3A39" wp14:editId="58557665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E6171C" id="Line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45jqF8EBAABv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A97F96" w14:paraId="14281217" w14:textId="77777777" w:rsidTr="00C773F3">
        <w:trPr>
          <w:trHeight w:val="2304"/>
        </w:trPr>
        <w:tc>
          <w:tcPr>
            <w:tcW w:w="3254" w:type="pct"/>
            <w:vMerge w:val="restart"/>
          </w:tcPr>
          <w:p w14:paraId="04CB9DC8" w14:textId="79808830" w:rsidR="00FC49E3" w:rsidRPr="00E97CB2" w:rsidRDefault="006E2645" w:rsidP="00E97CB2">
            <w:pPr>
              <w:pStyle w:val="DateRange"/>
            </w:pPr>
            <w:r w:rsidRPr="006E2645">
              <w:t xml:space="preserve">2019 – </w:t>
            </w:r>
            <w:r w:rsidR="006A090E">
              <w:t>2020</w:t>
            </w:r>
          </w:p>
          <w:p w14:paraId="1270A9E5" w14:textId="77777777" w:rsidR="006E2645" w:rsidRDefault="006E2645" w:rsidP="00D87E03">
            <w:pPr>
              <w:pStyle w:val="Jobdescription"/>
              <w:rPr>
                <w:b/>
                <w:sz w:val="22"/>
              </w:rPr>
            </w:pPr>
            <w:r w:rsidRPr="006E2645">
              <w:rPr>
                <w:b/>
                <w:sz w:val="22"/>
              </w:rPr>
              <w:t>Lifeguard / Coach – NYAC SWIM TEAM</w:t>
            </w:r>
          </w:p>
          <w:p w14:paraId="07327E6D" w14:textId="77777777" w:rsidR="007D2480" w:rsidRPr="00A97F96" w:rsidRDefault="007D2480" w:rsidP="00A97F96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spacing w:line="240" w:lineRule="auto"/>
              <w:textAlignment w:val="baseline"/>
              <w:rPr>
                <w:rFonts w:ascii="Source Sans Pro" w:eastAsia="Times New Roman" w:hAnsi="Source Sans Pro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en-CA"/>
              </w:rPr>
            </w:pPr>
            <w:r w:rsidRPr="00A97F96">
              <w:rPr>
                <w:rFonts w:ascii="Source Sans Pro" w:eastAsia="Times New Roman" w:hAnsi="Source Sans Pro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en-CA"/>
              </w:rPr>
              <w:t>Worked as the primary lifeguard and coach monitoring and training a junior swim team.</w:t>
            </w:r>
          </w:p>
          <w:p w14:paraId="3728D2F8" w14:textId="77777777" w:rsidR="00A97F96" w:rsidRPr="00A97F96" w:rsidRDefault="007D2480" w:rsidP="00A97F96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spacing w:line="240" w:lineRule="auto"/>
              <w:textAlignment w:val="baseline"/>
              <w:rPr>
                <w:rFonts w:ascii="Source Sans Pro" w:eastAsia="Times New Roman" w:hAnsi="Source Sans Pro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0A97F96">
              <w:rPr>
                <w:rFonts w:ascii="Source Sans Pro" w:eastAsia="Times New Roman" w:hAnsi="Source Sans Pro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en-CA"/>
              </w:rPr>
              <w:t>Kept faculty clean and safe throughout work term.</w:t>
            </w:r>
          </w:p>
          <w:p w14:paraId="343256DA" w14:textId="77777777" w:rsidR="00A97F96" w:rsidRPr="00A97F96" w:rsidRDefault="00A97F96" w:rsidP="00A97F96">
            <w:pPr>
              <w:pStyle w:val="ListParagraph"/>
              <w:widowControl/>
              <w:autoSpaceDE/>
              <w:autoSpaceDN/>
              <w:spacing w:line="240" w:lineRule="auto"/>
              <w:ind w:left="720"/>
              <w:textAlignment w:val="baseline"/>
              <w:rPr>
                <w:rFonts w:ascii="Source Sans Pro" w:eastAsia="Times New Roman" w:hAnsi="Source Sans Pro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A3AAC1C" w14:textId="77777777" w:rsidR="00FC49E3" w:rsidRPr="00E97CB2" w:rsidRDefault="007D2480" w:rsidP="00E97CB2">
            <w:pPr>
              <w:pStyle w:val="DateRange"/>
            </w:pPr>
            <w:r>
              <w:t>2019 - Current</w:t>
            </w:r>
            <w:r w:rsidR="00FC49E3" w:rsidRPr="00E97CB2">
              <w:t xml:space="preserve"> </w:t>
            </w:r>
          </w:p>
          <w:p w14:paraId="07E96985" w14:textId="77777777" w:rsidR="007D2480" w:rsidRDefault="007D2480" w:rsidP="00D87E03">
            <w:pPr>
              <w:pStyle w:val="Jobdescription"/>
              <w:rPr>
                <w:b/>
                <w:sz w:val="22"/>
              </w:rPr>
            </w:pPr>
            <w:r w:rsidRPr="007D2480">
              <w:rPr>
                <w:b/>
                <w:sz w:val="22"/>
              </w:rPr>
              <w:t xml:space="preserve">Tutor - Newtonbrook S.S </w:t>
            </w:r>
          </w:p>
          <w:p w14:paraId="2081C166" w14:textId="77777777" w:rsidR="007D2480" w:rsidRPr="007D2480" w:rsidRDefault="007D2480" w:rsidP="007D2480">
            <w:pPr>
              <w:pStyle w:val="ListParagraph"/>
              <w:widowControl/>
              <w:numPr>
                <w:ilvl w:val="0"/>
                <w:numId w:val="10"/>
              </w:numPr>
              <w:autoSpaceDE/>
              <w:autoSpaceDN/>
              <w:spacing w:line="240" w:lineRule="auto"/>
              <w:textAlignment w:val="baseline"/>
              <w:rPr>
                <w:rFonts w:ascii="Source Sans Pro" w:eastAsia="Times New Roman" w:hAnsi="Source Sans Pro" w:cs="Times New Roman"/>
                <w:color w:val="000000" w:themeColor="text1"/>
                <w:sz w:val="19"/>
                <w:szCs w:val="19"/>
                <w:bdr w:val="none" w:sz="0" w:space="0" w:color="auto" w:frame="1"/>
                <w:lang w:eastAsia="en-CA"/>
              </w:rPr>
            </w:pPr>
            <w:r w:rsidRPr="007D2480">
              <w:rPr>
                <w:rFonts w:ascii="Source Sans Pro" w:eastAsia="Times New Roman" w:hAnsi="Source Sans Pro" w:cs="Times New Roman"/>
                <w:color w:val="000000" w:themeColor="text1"/>
                <w:sz w:val="19"/>
                <w:szCs w:val="19"/>
                <w:bdr w:val="none" w:sz="0" w:space="0" w:color="auto" w:frame="1"/>
                <w:lang w:eastAsia="en-CA"/>
              </w:rPr>
              <w:t>Taught students from grades 9 to 10 on varying course work.</w:t>
            </w:r>
          </w:p>
          <w:p w14:paraId="2CE534BB" w14:textId="77777777" w:rsidR="00FC49E3" w:rsidRPr="00A97F96" w:rsidRDefault="007D2480" w:rsidP="00D87E03">
            <w:pPr>
              <w:pStyle w:val="ListParagraph"/>
              <w:widowControl/>
              <w:numPr>
                <w:ilvl w:val="0"/>
                <w:numId w:val="10"/>
              </w:numPr>
              <w:autoSpaceDE/>
              <w:autoSpaceDN/>
              <w:spacing w:line="240" w:lineRule="auto"/>
              <w:textAlignment w:val="baseline"/>
              <w:rPr>
                <w:rFonts w:ascii="Source Sans Pro" w:eastAsia="Times New Roman" w:hAnsi="Source Sans Pro" w:cs="Times New Roman"/>
                <w:color w:val="000000" w:themeColor="text1"/>
                <w:sz w:val="19"/>
                <w:szCs w:val="19"/>
                <w:bdr w:val="none" w:sz="0" w:space="0" w:color="auto" w:frame="1"/>
                <w:lang w:eastAsia="en-CA"/>
              </w:rPr>
            </w:pPr>
            <w:r w:rsidRPr="007D2480">
              <w:rPr>
                <w:rFonts w:ascii="Source Sans Pro" w:eastAsia="Times New Roman" w:hAnsi="Source Sans Pro" w:cs="Times New Roman"/>
                <w:color w:val="000000" w:themeColor="text1"/>
                <w:sz w:val="19"/>
                <w:szCs w:val="19"/>
                <w:bdr w:val="none" w:sz="0" w:space="0" w:color="auto" w:frame="1"/>
                <w:lang w:eastAsia="en-CA"/>
              </w:rPr>
              <w:t xml:space="preserve">Helped a student increase his mark from midterm to finals by </w:t>
            </w:r>
            <w:r w:rsidRPr="007D2480">
              <w:rPr>
                <w:rFonts w:ascii="Source Sans Pro" w:eastAsia="Times New Roman" w:hAnsi="Source Sans Pro" w:cs="Times New Roman"/>
                <w:b/>
                <w:bCs/>
                <w:color w:val="000000" w:themeColor="text1"/>
                <w:sz w:val="19"/>
                <w:szCs w:val="19"/>
                <w:bdr w:val="none" w:sz="0" w:space="0" w:color="auto" w:frame="1"/>
                <w:lang w:eastAsia="en-CA"/>
              </w:rPr>
              <w:t>22%</w:t>
            </w:r>
          </w:p>
          <w:p w14:paraId="7024B921" w14:textId="77777777" w:rsidR="00A97F96" w:rsidRPr="00A97F96" w:rsidRDefault="00A97F96" w:rsidP="00A97F96">
            <w:pPr>
              <w:pStyle w:val="ListParagraph"/>
              <w:widowControl/>
              <w:autoSpaceDE/>
              <w:autoSpaceDN/>
              <w:spacing w:line="240" w:lineRule="auto"/>
              <w:ind w:left="720"/>
              <w:textAlignment w:val="baseline"/>
              <w:rPr>
                <w:rFonts w:ascii="Source Sans Pro" w:eastAsia="Times New Roman" w:hAnsi="Source Sans Pro" w:cs="Times New Roman"/>
                <w:color w:val="000000" w:themeColor="text1"/>
                <w:sz w:val="19"/>
                <w:szCs w:val="19"/>
                <w:bdr w:val="none" w:sz="0" w:space="0" w:color="auto" w:frame="1"/>
                <w:lang w:eastAsia="en-CA"/>
              </w:rPr>
            </w:pPr>
          </w:p>
          <w:p w14:paraId="4BDF26F7" w14:textId="77777777" w:rsidR="00FC49E3" w:rsidRPr="00E97CB2" w:rsidRDefault="007D2480" w:rsidP="00E97CB2">
            <w:pPr>
              <w:pStyle w:val="DateRange"/>
            </w:pPr>
            <w:r>
              <w:t>2018 - 20</w:t>
            </w:r>
            <w:r w:rsidR="00A97F96">
              <w:t>19</w:t>
            </w:r>
          </w:p>
          <w:p w14:paraId="4AE6B4DC" w14:textId="77777777" w:rsidR="007D2480" w:rsidRDefault="007D2480" w:rsidP="00D87E03">
            <w:pPr>
              <w:pStyle w:val="Jobdescription"/>
              <w:rPr>
                <w:b/>
                <w:sz w:val="22"/>
              </w:rPr>
            </w:pPr>
            <w:r w:rsidRPr="007D2480">
              <w:rPr>
                <w:b/>
                <w:sz w:val="22"/>
              </w:rPr>
              <w:t>Multicultural</w:t>
            </w:r>
            <w:r>
              <w:rPr>
                <w:b/>
                <w:sz w:val="22"/>
              </w:rPr>
              <w:t xml:space="preserve"> Festival Organizer</w:t>
            </w:r>
            <w:r w:rsidRPr="007D2480">
              <w:rPr>
                <w:b/>
                <w:sz w:val="22"/>
              </w:rPr>
              <w:t xml:space="preserve"> - Newtonbrook S.S</w:t>
            </w:r>
          </w:p>
          <w:p w14:paraId="0FB541AE" w14:textId="77777777" w:rsidR="007D2480" w:rsidRPr="007D2480" w:rsidRDefault="007D2480" w:rsidP="007D2480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line="240" w:lineRule="auto"/>
              <w:textAlignment w:val="baseline"/>
              <w:rPr>
                <w:rFonts w:ascii="Source Sans Pro" w:eastAsia="Times New Roman" w:hAnsi="Source Sans Pro" w:cs="Times New Roman"/>
                <w:color w:val="000000" w:themeColor="text1"/>
                <w:sz w:val="19"/>
                <w:szCs w:val="19"/>
                <w:lang w:eastAsia="en-CA"/>
              </w:rPr>
            </w:pPr>
            <w:r w:rsidRPr="007D2480">
              <w:rPr>
                <w:rFonts w:ascii="Source Sans Pro" w:eastAsia="Times New Roman" w:hAnsi="Source Sans Pro" w:cs="Times New Roman"/>
                <w:color w:val="000000" w:themeColor="text1"/>
                <w:sz w:val="19"/>
                <w:szCs w:val="19"/>
                <w:bdr w:val="none" w:sz="0" w:space="0" w:color="auto" w:frame="1"/>
                <w:lang w:eastAsia="en-CA"/>
              </w:rPr>
              <w:t>Managed a personal booth, vending multi-cultural products.</w:t>
            </w:r>
          </w:p>
          <w:p w14:paraId="37A556F3" w14:textId="77777777" w:rsidR="00FC49E3" w:rsidRPr="007D2480" w:rsidRDefault="007D2480" w:rsidP="007D2480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240" w:lineRule="auto"/>
              <w:textAlignment w:val="baseline"/>
              <w:rPr>
                <w:rFonts w:ascii="Source Sans Pro" w:eastAsia="Times New Roman" w:hAnsi="Source Sans Pro" w:cs="Times New Roman"/>
                <w:color w:val="000000" w:themeColor="text1"/>
                <w:sz w:val="19"/>
                <w:szCs w:val="19"/>
                <w:lang w:eastAsia="en-CA"/>
              </w:rPr>
            </w:pPr>
            <w:r w:rsidRPr="007D2480">
              <w:rPr>
                <w:rFonts w:ascii="Source Sans Pro" w:eastAsia="Times New Roman" w:hAnsi="Source Sans Pro" w:cs="Times New Roman"/>
                <w:color w:val="000000" w:themeColor="text1"/>
                <w:sz w:val="19"/>
                <w:szCs w:val="19"/>
                <w:bdr w:val="none" w:sz="0" w:space="0" w:color="auto" w:frame="1"/>
                <w:lang w:eastAsia="en-CA"/>
              </w:rPr>
              <w:t>Spoke numerous languages while immersing in new cultures.</w:t>
            </w:r>
          </w:p>
          <w:p w14:paraId="5D057E98" w14:textId="77777777" w:rsidR="007D2480" w:rsidRPr="007D2480" w:rsidRDefault="007D2480" w:rsidP="007D2480">
            <w:pPr>
              <w:pStyle w:val="ListParagraph"/>
              <w:widowControl/>
              <w:autoSpaceDE/>
              <w:autoSpaceDN/>
              <w:spacing w:line="240" w:lineRule="auto"/>
              <w:ind w:left="735"/>
              <w:textAlignment w:val="baseline"/>
              <w:rPr>
                <w:rFonts w:ascii="Source Sans Pro" w:eastAsia="Times New Roman" w:hAnsi="Source Sans Pro" w:cs="Times New Roman"/>
                <w:color w:val="000000" w:themeColor="text1"/>
                <w:sz w:val="19"/>
                <w:szCs w:val="19"/>
                <w:lang w:eastAsia="en-CA"/>
              </w:rPr>
            </w:pPr>
          </w:p>
          <w:p w14:paraId="36D670A6" w14:textId="77777777" w:rsidR="007D2480" w:rsidRPr="00E97CB2" w:rsidRDefault="007D2480" w:rsidP="007D2480">
            <w:pPr>
              <w:pStyle w:val="DateRange"/>
            </w:pPr>
            <w:r>
              <w:t xml:space="preserve">2018 </w:t>
            </w:r>
            <w:r w:rsidR="00A97F96">
              <w:t>- 2020</w:t>
            </w:r>
          </w:p>
          <w:p w14:paraId="5BAC6B91" w14:textId="77777777" w:rsidR="007D2480" w:rsidRDefault="007D2480" w:rsidP="007D2480">
            <w:pPr>
              <w:pStyle w:val="JobTitleandDegree"/>
            </w:pPr>
            <w:r w:rsidRPr="007D2480">
              <w:t>Volleyball team manager - Newtonbrook S.S</w:t>
            </w:r>
          </w:p>
          <w:p w14:paraId="00A77CA9" w14:textId="77777777" w:rsidR="00A97F96" w:rsidRDefault="00A97F96" w:rsidP="007D2480">
            <w:pPr>
              <w:pStyle w:val="JobTitleandDegree"/>
            </w:pPr>
          </w:p>
          <w:p w14:paraId="346610D9" w14:textId="77777777" w:rsidR="00A97F96" w:rsidRPr="00A97F96" w:rsidRDefault="00A97F96" w:rsidP="00A97F96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240" w:lineRule="auto"/>
              <w:textAlignment w:val="baseline"/>
              <w:rPr>
                <w:rFonts w:ascii="Source Sans Pro" w:eastAsia="Times New Roman" w:hAnsi="Source Sans Pro" w:cs="Times New Roman"/>
                <w:color w:val="000000" w:themeColor="text1"/>
                <w:sz w:val="19"/>
                <w:szCs w:val="19"/>
                <w:lang w:eastAsia="en-CA"/>
              </w:rPr>
            </w:pPr>
            <w:r w:rsidRPr="00A97F96">
              <w:rPr>
                <w:rFonts w:ascii="Source Sans Pro" w:eastAsia="Times New Roman" w:hAnsi="Source Sans Pro" w:cs="Times New Roman"/>
                <w:color w:val="000000" w:themeColor="text1"/>
                <w:sz w:val="19"/>
                <w:szCs w:val="19"/>
                <w:bdr w:val="none" w:sz="0" w:space="0" w:color="auto" w:frame="1"/>
                <w:lang w:eastAsia="en-CA"/>
              </w:rPr>
              <w:t>Managed records, scores, rosters and positions for the volleyball team.</w:t>
            </w:r>
          </w:p>
          <w:p w14:paraId="4AA12A2D" w14:textId="77777777" w:rsidR="00A97F96" w:rsidRPr="00A97F96" w:rsidRDefault="00A97F96" w:rsidP="00A97F96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240" w:lineRule="auto"/>
              <w:textAlignment w:val="baseline"/>
              <w:rPr>
                <w:rFonts w:ascii="Source Sans Pro" w:eastAsia="Times New Roman" w:hAnsi="Source Sans Pro" w:cs="Times New Roman"/>
                <w:color w:val="000000" w:themeColor="text1"/>
                <w:sz w:val="19"/>
                <w:szCs w:val="19"/>
                <w:lang w:eastAsia="en-CA"/>
              </w:rPr>
            </w:pPr>
            <w:r w:rsidRPr="00A97F96">
              <w:rPr>
                <w:rFonts w:ascii="Source Sans Pro" w:eastAsia="Times New Roman" w:hAnsi="Source Sans Pro" w:cs="Times New Roman"/>
                <w:color w:val="000000" w:themeColor="text1"/>
                <w:sz w:val="19"/>
                <w:szCs w:val="19"/>
                <w:bdr w:val="none" w:sz="0" w:space="0" w:color="auto" w:frame="1"/>
                <w:lang w:eastAsia="en-CA"/>
              </w:rPr>
              <w:t>Ran drills, managed warm-up and motivated players prior to matches.</w:t>
            </w:r>
          </w:p>
          <w:p w14:paraId="23DBE16B" w14:textId="77777777" w:rsidR="00A97F96" w:rsidRPr="00A97F96" w:rsidRDefault="00A97F96" w:rsidP="00A97F96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240" w:lineRule="auto"/>
              <w:textAlignment w:val="baseline"/>
              <w:rPr>
                <w:rFonts w:ascii="Source Sans Pro" w:eastAsia="Times New Roman" w:hAnsi="Source Sans Pro" w:cs="Times New Roman"/>
                <w:color w:val="000000" w:themeColor="text1"/>
                <w:sz w:val="19"/>
                <w:szCs w:val="19"/>
                <w:lang w:eastAsia="en-CA"/>
              </w:rPr>
            </w:pPr>
            <w:r w:rsidRPr="00A97F96">
              <w:rPr>
                <w:rFonts w:ascii="Source Sans Pro" w:eastAsia="Times New Roman" w:hAnsi="Source Sans Pro" w:cs="Times New Roman"/>
                <w:color w:val="000000" w:themeColor="text1"/>
                <w:sz w:val="19"/>
                <w:szCs w:val="19"/>
                <w:bdr w:val="none" w:sz="0" w:space="0" w:color="auto" w:frame="1"/>
                <w:lang w:eastAsia="en-CA"/>
              </w:rPr>
              <w:t>Monitored the gym during practices.</w:t>
            </w:r>
          </w:p>
          <w:p w14:paraId="45639898" w14:textId="77777777" w:rsidR="00A97F96" w:rsidRPr="00A97F96" w:rsidRDefault="00A97F96" w:rsidP="00762BEF">
            <w:pPr>
              <w:pStyle w:val="ListParagraph"/>
              <w:widowControl/>
              <w:autoSpaceDE/>
              <w:autoSpaceDN/>
              <w:spacing w:line="240" w:lineRule="auto"/>
              <w:ind w:left="735"/>
              <w:textAlignment w:val="baseline"/>
              <w:rPr>
                <w:rFonts w:ascii="Source Sans Pro" w:eastAsia="Times New Roman" w:hAnsi="Source Sans Pro" w:cs="Times New Roman"/>
                <w:color w:val="000000" w:themeColor="text1"/>
                <w:sz w:val="19"/>
                <w:szCs w:val="19"/>
                <w:lang w:eastAsia="en-CA"/>
              </w:rPr>
            </w:pPr>
          </w:p>
          <w:p w14:paraId="7795C6E4" w14:textId="553C6F81" w:rsidR="00A97F96" w:rsidRDefault="00A97F96" w:rsidP="00A97F96">
            <w:pPr>
              <w:widowControl/>
              <w:autoSpaceDE/>
              <w:autoSpaceDN/>
              <w:spacing w:line="240" w:lineRule="auto"/>
              <w:textAlignment w:val="baseline"/>
              <w:rPr>
                <w:rFonts w:ascii="Source Sans Pro" w:eastAsia="Times New Roman" w:hAnsi="Source Sans Pro" w:cs="Times New Roman"/>
                <w:color w:val="000000" w:themeColor="text1"/>
                <w:sz w:val="19"/>
                <w:szCs w:val="19"/>
                <w:lang w:eastAsia="en-CA"/>
              </w:rPr>
            </w:pPr>
          </w:p>
          <w:p w14:paraId="47FC003B" w14:textId="48FF197F" w:rsidR="00A97F96" w:rsidRPr="00A97F96" w:rsidRDefault="000C1594" w:rsidP="00A97F96">
            <w:pPr>
              <w:widowControl/>
              <w:autoSpaceDE/>
              <w:autoSpaceDN/>
              <w:spacing w:line="240" w:lineRule="auto"/>
              <w:textAlignment w:val="baseline"/>
              <w:rPr>
                <w:rFonts w:ascii="Source Sans Pro" w:eastAsia="Times New Roman" w:hAnsi="Source Sans Pro" w:cs="Times New Roman"/>
                <w:color w:val="000000" w:themeColor="text1"/>
                <w:sz w:val="19"/>
                <w:szCs w:val="19"/>
                <w:lang w:eastAsia="en-CA"/>
              </w:rPr>
            </w:pPr>
            <w:r w:rsidRPr="00C773F3">
              <w:rPr>
                <w:rFonts w:ascii="Source Sans Pro" w:eastAsia="Times New Roman" w:hAnsi="Source Sans Pro" w:cs="Times New Roman"/>
                <w:noProof/>
                <w:color w:val="000000" w:themeColor="text1"/>
                <w:sz w:val="19"/>
                <w:szCs w:val="19"/>
                <w:lang w:eastAsia="en-CA"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022F2236" wp14:editId="3851BC02">
                      <wp:simplePos x="0" y="0"/>
                      <wp:positionH relativeFrom="column">
                        <wp:posOffset>-125730</wp:posOffset>
                      </wp:positionH>
                      <wp:positionV relativeFrom="page">
                        <wp:posOffset>5156200</wp:posOffset>
                      </wp:positionV>
                      <wp:extent cx="6677025" cy="885825"/>
                      <wp:effectExtent l="0" t="0" r="9525" b="952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77025" cy="885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5897FF" w14:textId="683E354E" w:rsidR="00C773F3" w:rsidRDefault="00C773F3" w:rsidP="00C773F3">
                                  <w:pPr>
                                    <w:pStyle w:val="JobTitleandDegree"/>
                                    <w:rPr>
                                      <w:sz w:val="2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0"/>
                                    </w:rPr>
                                    <w:t>Personal Projects</w:t>
                                  </w:r>
                                </w:p>
                                <w:p w14:paraId="358FEF11" w14:textId="6DD33112" w:rsidR="00C773F3" w:rsidRDefault="00C773F3" w:rsidP="00C773F3">
                                  <w:pPr>
                                    <w:pStyle w:val="JobTitleandDegree"/>
                                    <w:rPr>
                                      <w:sz w:val="28"/>
                                      <w:szCs w:val="20"/>
                                    </w:rPr>
                                  </w:pPr>
                                </w:p>
                                <w:p w14:paraId="5A0E6DD5" w14:textId="725C05D2" w:rsidR="00C773F3" w:rsidRPr="000C1594" w:rsidRDefault="00C773F3" w:rsidP="00C773F3">
                                  <w:pPr>
                                    <w:widowControl/>
                                    <w:autoSpaceDE/>
                                    <w:autoSpaceDN/>
                                    <w:spacing w:line="240" w:lineRule="auto"/>
                                    <w:textAlignment w:val="baseline"/>
                                    <w:rPr>
                                      <w:rFonts w:ascii="Source Sans Pro" w:eastAsia="Times New Roman" w:hAnsi="Source Sans Pro" w:cs="Times New Roman"/>
                                      <w:color w:val="000000" w:themeColor="text1"/>
                                      <w:sz w:val="22"/>
                                      <w:szCs w:val="22"/>
                                      <w:lang w:eastAsia="en-CA"/>
                                    </w:rPr>
                                  </w:pPr>
                                  <w:r w:rsidRPr="000C1594">
                                    <w:rPr>
                                      <w:rFonts w:ascii="Source Sans Pro" w:eastAsia="Times New Roman" w:hAnsi="Source Sans Pro" w:cs="Times New Roman"/>
                                      <w:color w:val="000000" w:themeColor="text1"/>
                                      <w:sz w:val="22"/>
                                      <w:szCs w:val="22"/>
                                      <w:bdr w:val="none" w:sz="0" w:space="0" w:color="auto" w:frame="1"/>
                                      <w:lang w:eastAsia="en-CA"/>
                                    </w:rPr>
                                    <w:t xml:space="preserve">My coding work can be found on my personal website at: </w:t>
                                  </w:r>
                                  <w:r w:rsidR="000C1594" w:rsidRPr="000C1594">
                                    <w:rPr>
                                      <w:rFonts w:ascii="Source Sans Pro" w:eastAsia="Times New Roman" w:hAnsi="Source Sans Pro" w:cs="Times New Roman"/>
                                      <w:color w:val="000000" w:themeColor="text1"/>
                                      <w:sz w:val="22"/>
                                      <w:szCs w:val="22"/>
                                      <w:bdr w:val="none" w:sz="0" w:space="0" w:color="auto" w:frame="1"/>
                                      <w:lang w:eastAsia="en-CA"/>
                                    </w:rPr>
                                    <w:t>https://topmankale.github.io/</w:t>
                                  </w:r>
                                </w:p>
                                <w:p w14:paraId="382ACA36" w14:textId="714A2ACB" w:rsidR="00C773F3" w:rsidRDefault="00C773F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2F22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9.9pt;margin-top:406pt;width:525.75pt;height:69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" fillcolor="#d8d8d8 [2732]" stroked="f">
                      <v:textbox>
                        <w:txbxContent>
                          <w:p w14:paraId="455897FF" w14:textId="683E354E" w:rsidR="00C773F3" w:rsidRDefault="00C773F3" w:rsidP="00C773F3">
                            <w:pPr>
                              <w:pStyle w:val="JobTitleandDegree"/>
                              <w:rPr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sz w:val="28"/>
                                <w:szCs w:val="20"/>
                              </w:rPr>
                              <w:t>Personal Projects</w:t>
                            </w:r>
                          </w:p>
                          <w:p w14:paraId="358FEF11" w14:textId="6DD33112" w:rsidR="00C773F3" w:rsidRDefault="00C773F3" w:rsidP="00C773F3">
                            <w:pPr>
                              <w:pStyle w:val="JobTitleandDegree"/>
                              <w:rPr>
                                <w:sz w:val="28"/>
                                <w:szCs w:val="20"/>
                              </w:rPr>
                            </w:pPr>
                          </w:p>
                          <w:p w14:paraId="5A0E6DD5" w14:textId="725C05D2" w:rsidR="00C773F3" w:rsidRPr="000C1594" w:rsidRDefault="00C773F3" w:rsidP="00C773F3">
                            <w:pPr>
                              <w:widowControl/>
                              <w:autoSpaceDE/>
                              <w:autoSpaceDN/>
                              <w:spacing w:line="240" w:lineRule="auto"/>
                              <w:textAlignment w:val="baseline"/>
                              <w:rPr>
                                <w:rFonts w:ascii="Source Sans Pro" w:eastAsia="Times New Roman" w:hAnsi="Source Sans Pro" w:cs="Times New Roman"/>
                                <w:color w:val="000000" w:themeColor="text1"/>
                                <w:sz w:val="22"/>
                                <w:szCs w:val="22"/>
                                <w:lang w:eastAsia="en-CA"/>
                              </w:rPr>
                            </w:pPr>
                            <w:r w:rsidRPr="000C1594">
                              <w:rPr>
                                <w:rFonts w:ascii="Source Sans Pro" w:eastAsia="Times New Roman" w:hAnsi="Source Sans Pro" w:cs="Times New Roman"/>
                                <w:color w:val="000000" w:themeColor="text1"/>
                                <w:sz w:val="22"/>
                                <w:szCs w:val="22"/>
                                <w:bdr w:val="none" w:sz="0" w:space="0" w:color="auto" w:frame="1"/>
                                <w:lang w:eastAsia="en-CA"/>
                              </w:rPr>
                              <w:t xml:space="preserve">My coding work can be found on my personal website at: </w:t>
                            </w:r>
                            <w:r w:rsidR="000C1594" w:rsidRPr="000C1594">
                              <w:rPr>
                                <w:rFonts w:ascii="Source Sans Pro" w:eastAsia="Times New Roman" w:hAnsi="Source Sans Pro" w:cs="Times New Roman"/>
                                <w:color w:val="000000" w:themeColor="text1"/>
                                <w:sz w:val="22"/>
                                <w:szCs w:val="22"/>
                                <w:bdr w:val="none" w:sz="0" w:space="0" w:color="auto" w:frame="1"/>
                                <w:lang w:eastAsia="en-CA"/>
                              </w:rPr>
                              <w:t>https://topmankale.github.io/</w:t>
                            </w:r>
                          </w:p>
                          <w:p w14:paraId="382ACA36" w14:textId="714A2ACB" w:rsidR="00C773F3" w:rsidRDefault="00C773F3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29A1A463" w14:textId="4FC5DB39" w:rsidR="007D2480" w:rsidRDefault="000C1594" w:rsidP="007D2480">
            <w:pPr>
              <w:pStyle w:val="Jobdescription"/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77EC93" wp14:editId="0E871F3D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5508625</wp:posOffset>
                      </wp:positionV>
                      <wp:extent cx="3871595" cy="0"/>
                      <wp:effectExtent l="0" t="19050" r="33655" b="19050"/>
                      <wp:wrapSquare wrapText="bothSides"/>
                      <wp:docPr id="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595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840321" id="Line 2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5.4pt,433.75pt" to="299.45pt,4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" strokecolor="#231f20" strokeweight="2.5pt">
                      <o:lock v:ext="edit" shapetype="f"/>
                      <w10:wrap type="square" anchory="page"/>
                    </v:line>
                  </w:pict>
                </mc:Fallback>
              </mc:AlternateContent>
            </w:r>
          </w:p>
        </w:tc>
        <w:tc>
          <w:tcPr>
            <w:tcW w:w="103" w:type="pct"/>
            <w:vMerge w:val="restart"/>
          </w:tcPr>
          <w:p w14:paraId="392C3259" w14:textId="77777777" w:rsidR="00FC49E3" w:rsidRDefault="00FC49E3" w:rsidP="00E6525B"/>
        </w:tc>
        <w:tc>
          <w:tcPr>
            <w:tcW w:w="1643" w:type="pct"/>
          </w:tcPr>
          <w:p w14:paraId="6F9445A3" w14:textId="77777777" w:rsidR="00FC49E3" w:rsidRPr="00E6525B" w:rsidRDefault="006E2645" w:rsidP="00D87E03">
            <w:pPr>
              <w:pStyle w:val="DateRange"/>
            </w:pPr>
            <w:r>
              <w:t>2017 - Current</w:t>
            </w:r>
          </w:p>
          <w:p w14:paraId="26407F18" w14:textId="77777777" w:rsidR="007D2480" w:rsidRDefault="006E2645" w:rsidP="00FC49E3">
            <w:pPr>
              <w:pStyle w:val="JobTitleandDegree"/>
            </w:pPr>
            <w:r>
              <w:t xml:space="preserve">Highschool Diploma </w:t>
            </w:r>
          </w:p>
          <w:p w14:paraId="13587F62" w14:textId="77777777" w:rsidR="007D2480" w:rsidRDefault="007D2480" w:rsidP="00FC49E3">
            <w:pPr>
              <w:pStyle w:val="JobTitleandDegree"/>
            </w:pPr>
          </w:p>
          <w:p w14:paraId="451B86E7" w14:textId="77777777" w:rsidR="007D2480" w:rsidRDefault="007D2480" w:rsidP="00FC49E3">
            <w:r>
              <w:t>Grade 12 student</w:t>
            </w:r>
          </w:p>
          <w:p w14:paraId="4C131D84" w14:textId="77777777" w:rsidR="007D2480" w:rsidRDefault="006E2645" w:rsidP="00FC49E3">
            <w:r>
              <w:t xml:space="preserve">Newtonbrook </w:t>
            </w:r>
            <w:r w:rsidR="007D2480">
              <w:t xml:space="preserve">SS </w:t>
            </w:r>
          </w:p>
          <w:p w14:paraId="14602361" w14:textId="77777777" w:rsidR="007D2480" w:rsidRDefault="007D2480" w:rsidP="00FC49E3">
            <w:r>
              <w:t>French immersion program</w:t>
            </w:r>
            <w:r w:rsidR="00FC49E3" w:rsidRPr="00D87E03">
              <w:t xml:space="preserve"> </w:t>
            </w:r>
          </w:p>
          <w:p w14:paraId="4739EC39" w14:textId="77777777" w:rsidR="007D2480" w:rsidRDefault="007D2480" w:rsidP="00FC49E3"/>
        </w:tc>
      </w:tr>
      <w:tr w:rsidR="00A97F96" w14:paraId="326CD6C8" w14:textId="77777777" w:rsidTr="00C773F3">
        <w:tc>
          <w:tcPr>
            <w:tcW w:w="3254" w:type="pct"/>
            <w:vMerge/>
          </w:tcPr>
          <w:p w14:paraId="604AA57D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103" w:type="pct"/>
            <w:vMerge/>
          </w:tcPr>
          <w:p w14:paraId="2ABBA1E6" w14:textId="77777777" w:rsidR="00FC49E3" w:rsidRDefault="00FC49E3" w:rsidP="00F5689F"/>
        </w:tc>
        <w:tc>
          <w:tcPr>
            <w:tcW w:w="1643" w:type="pct"/>
          </w:tcPr>
          <w:p w14:paraId="7B3EC733" w14:textId="77777777" w:rsidR="00FC49E3" w:rsidRPr="00E97CB2" w:rsidRDefault="00B43D46" w:rsidP="00E97CB2">
            <w:pPr>
              <w:pStyle w:val="Heading1"/>
            </w:pPr>
            <w:sdt>
              <w:sdtPr>
                <w:id w:val="-1827432767"/>
                <w:placeholder>
                  <w:docPart w:val="2F9E66D4C1D84CA4BEC02BBFFD13D5E8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Skills</w:t>
                </w:r>
              </w:sdtContent>
            </w:sdt>
          </w:p>
        </w:tc>
      </w:tr>
      <w:tr w:rsidR="00A97F96" w:rsidRPr="00F5689F" w14:paraId="63F8BDF8" w14:textId="77777777" w:rsidTr="00C773F3">
        <w:trPr>
          <w:trHeight w:val="115"/>
        </w:trPr>
        <w:tc>
          <w:tcPr>
            <w:tcW w:w="3254" w:type="pct"/>
            <w:vMerge/>
            <w:shd w:val="clear" w:color="auto" w:fill="auto"/>
          </w:tcPr>
          <w:p w14:paraId="147875D3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03" w:type="pct"/>
            <w:vMerge/>
            <w:shd w:val="clear" w:color="auto" w:fill="auto"/>
          </w:tcPr>
          <w:p w14:paraId="6C4CD7D9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43" w:type="pct"/>
            <w:shd w:val="clear" w:color="auto" w:fill="auto"/>
          </w:tcPr>
          <w:p w14:paraId="5B018283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3414BEF" wp14:editId="4B0ABC42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359030F" id="Line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E18cR8EBAABv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A97F96" w14:paraId="7E634994" w14:textId="77777777" w:rsidTr="00C773F3">
        <w:trPr>
          <w:trHeight w:val="2520"/>
        </w:trPr>
        <w:tc>
          <w:tcPr>
            <w:tcW w:w="3254" w:type="pct"/>
            <w:vMerge/>
          </w:tcPr>
          <w:p w14:paraId="589CBFE3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103" w:type="pct"/>
            <w:vMerge/>
          </w:tcPr>
          <w:p w14:paraId="107A5DC8" w14:textId="77777777" w:rsidR="00FC49E3" w:rsidRDefault="00FC49E3" w:rsidP="00E6525B"/>
        </w:tc>
        <w:tc>
          <w:tcPr>
            <w:tcW w:w="1643" w:type="pct"/>
          </w:tcPr>
          <w:p w14:paraId="416C6DDD" w14:textId="09F7DC3E" w:rsidR="00FC49E3" w:rsidRPr="00C773F3" w:rsidRDefault="006E2645" w:rsidP="006E2645">
            <w:pPr>
              <w:pStyle w:val="BulletsSkills"/>
            </w:pPr>
            <w:r>
              <w:t xml:space="preserve">Multilingual </w:t>
            </w:r>
            <w:r w:rsidRPr="006A090E">
              <w:rPr>
                <w:b/>
                <w:bCs/>
              </w:rPr>
              <w:t>(English, French, Farsi)</w:t>
            </w:r>
          </w:p>
          <w:p w14:paraId="04C8F28C" w14:textId="3A2DA4F4" w:rsidR="00C773F3" w:rsidRDefault="00C773F3" w:rsidP="006E2645">
            <w:pPr>
              <w:pStyle w:val="BulletsSkills"/>
            </w:pPr>
            <w:r>
              <w:rPr>
                <w:b/>
                <w:bCs/>
              </w:rPr>
              <w:t>Java, Python, and C#</w:t>
            </w:r>
          </w:p>
          <w:p w14:paraId="77BF9791" w14:textId="77777777" w:rsidR="006E2645" w:rsidRDefault="006E2645" w:rsidP="006E2645">
            <w:pPr>
              <w:pStyle w:val="BulletsSkills"/>
            </w:pPr>
            <w:r>
              <w:t>Excellent Communicator</w:t>
            </w:r>
          </w:p>
          <w:p w14:paraId="0C267F2E" w14:textId="77777777" w:rsidR="006E2645" w:rsidRPr="006E2645" w:rsidRDefault="006E2645" w:rsidP="006E2645">
            <w:pPr>
              <w:pStyle w:val="BulletsSkills"/>
            </w:pPr>
            <w:r w:rsidRPr="00FC1034">
              <w:rPr>
                <w:bdr w:val="none" w:sz="0" w:space="0" w:color="auto" w:frame="1"/>
              </w:rPr>
              <w:t>Detail orientated</w:t>
            </w:r>
          </w:p>
          <w:p w14:paraId="3BE9B199" w14:textId="77777777" w:rsidR="006E2645" w:rsidRPr="00FC1034" w:rsidRDefault="006E2645" w:rsidP="006E2645">
            <w:pPr>
              <w:pStyle w:val="BulletsSkills"/>
            </w:pPr>
            <w:r>
              <w:t>Independent</w:t>
            </w:r>
          </w:p>
          <w:p w14:paraId="0F4F02AB" w14:textId="77777777" w:rsidR="00762BEF" w:rsidRPr="00762BEF" w:rsidRDefault="00762BEF" w:rsidP="00762BEF">
            <w:pPr>
              <w:pStyle w:val="BulletsSkills"/>
            </w:pPr>
            <w:r w:rsidRPr="00762BEF">
              <w:t xml:space="preserve">National Lifeguard Certification </w:t>
            </w:r>
          </w:p>
          <w:p w14:paraId="66C6ADBA" w14:textId="77777777" w:rsidR="006E2645" w:rsidRDefault="00762BEF" w:rsidP="006E2645">
            <w:pPr>
              <w:pStyle w:val="BulletsSkills"/>
            </w:pPr>
            <w:r w:rsidRPr="00762BEF">
              <w:t>Standard First Aid certification</w:t>
            </w:r>
          </w:p>
          <w:p w14:paraId="6526038E" w14:textId="572A39CA" w:rsidR="00C773F3" w:rsidRPr="00E6525B" w:rsidRDefault="00C773F3" w:rsidP="00C773F3">
            <w:pPr>
              <w:pStyle w:val="BulletsSkills"/>
              <w:numPr>
                <w:ilvl w:val="0"/>
                <w:numId w:val="0"/>
              </w:numPr>
              <w:ind w:left="288"/>
            </w:pPr>
          </w:p>
        </w:tc>
      </w:tr>
      <w:tr w:rsidR="00A97F96" w14:paraId="0A8367B2" w14:textId="77777777" w:rsidTr="00C773F3">
        <w:tc>
          <w:tcPr>
            <w:tcW w:w="3254" w:type="pct"/>
            <w:vMerge/>
          </w:tcPr>
          <w:p w14:paraId="420AC1A7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103" w:type="pct"/>
            <w:vMerge/>
          </w:tcPr>
          <w:p w14:paraId="31B40C7E" w14:textId="77777777" w:rsidR="00FC49E3" w:rsidRDefault="00FC49E3" w:rsidP="00F5689F"/>
        </w:tc>
        <w:tc>
          <w:tcPr>
            <w:tcW w:w="1643" w:type="pct"/>
          </w:tcPr>
          <w:p w14:paraId="63501C08" w14:textId="77777777" w:rsidR="00FC49E3" w:rsidRDefault="00762BEF" w:rsidP="00762BEF">
            <w:pPr>
              <w:pStyle w:val="JobTitleandDegree"/>
              <w:rPr>
                <w:sz w:val="28"/>
                <w:szCs w:val="20"/>
              </w:rPr>
            </w:pPr>
            <w:r w:rsidRPr="00A97F96">
              <w:rPr>
                <w:sz w:val="28"/>
                <w:szCs w:val="20"/>
              </w:rPr>
              <w:t>Awards and Accomplishments</w:t>
            </w:r>
          </w:p>
          <w:p w14:paraId="13504C14" w14:textId="77777777" w:rsidR="00762BEF" w:rsidRPr="00762BEF" w:rsidRDefault="0059530F" w:rsidP="00762BEF">
            <w:pPr>
              <w:pStyle w:val="JobTitleandDegree"/>
              <w:rPr>
                <w:sz w:val="28"/>
                <w:szCs w:val="20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5E4FECC" wp14:editId="6D0FDB9B">
                      <wp:extent cx="2103120" cy="0"/>
                      <wp:effectExtent l="0" t="0" r="0" b="0"/>
                      <wp:docPr id="1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FB0FFB" id="Line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" strokecolor="black [3200]" strokeweight="1.5pt">
                      <v:stroke joinstyle="miter"/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A97F96" w:rsidRPr="00F5689F" w14:paraId="3033EF82" w14:textId="77777777" w:rsidTr="00C773F3">
        <w:trPr>
          <w:trHeight w:val="115"/>
        </w:trPr>
        <w:tc>
          <w:tcPr>
            <w:tcW w:w="3254" w:type="pct"/>
            <w:vMerge/>
            <w:shd w:val="clear" w:color="auto" w:fill="auto"/>
          </w:tcPr>
          <w:p w14:paraId="6E2DD5A1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03" w:type="pct"/>
            <w:vMerge/>
            <w:shd w:val="clear" w:color="auto" w:fill="auto"/>
          </w:tcPr>
          <w:p w14:paraId="6F6963A4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43" w:type="pct"/>
            <w:shd w:val="clear" w:color="auto" w:fill="auto"/>
          </w:tcPr>
          <w:p w14:paraId="392088FC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A97F96" w14:paraId="6E91293C" w14:textId="77777777" w:rsidTr="00C773F3">
        <w:trPr>
          <w:trHeight w:val="2448"/>
        </w:trPr>
        <w:tc>
          <w:tcPr>
            <w:tcW w:w="3254" w:type="pct"/>
            <w:vMerge/>
          </w:tcPr>
          <w:p w14:paraId="53781E66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103" w:type="pct"/>
            <w:vMerge/>
          </w:tcPr>
          <w:p w14:paraId="42331688" w14:textId="77777777" w:rsidR="00FC49E3" w:rsidRDefault="00FC49E3" w:rsidP="00E6525B"/>
        </w:tc>
        <w:tc>
          <w:tcPr>
            <w:tcW w:w="1643" w:type="pct"/>
          </w:tcPr>
          <w:p w14:paraId="3CF43354" w14:textId="1417F5B7" w:rsidR="0059530F" w:rsidRDefault="0059530F" w:rsidP="00762BEF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="Source Sans Pro" w:hAnsi="Source Sans Pro"/>
                <w:color w:val="000000" w:themeColor="text1"/>
                <w:sz w:val="19"/>
                <w:szCs w:val="19"/>
              </w:rPr>
            </w:pPr>
          </w:p>
          <w:p w14:paraId="7F61E1C6" w14:textId="77777777" w:rsidR="00762BEF" w:rsidRPr="00762BEF" w:rsidRDefault="00762BEF" w:rsidP="00762BEF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="Source Sans Pro" w:hAnsi="Source Sans Pro"/>
                <w:color w:val="000000" w:themeColor="text1"/>
                <w:sz w:val="19"/>
                <w:szCs w:val="19"/>
              </w:rPr>
            </w:pPr>
            <w:r w:rsidRPr="00762BEF">
              <w:rPr>
                <w:rFonts w:ascii="Source Sans Pro" w:hAnsi="Source Sans Pro"/>
                <w:color w:val="000000" w:themeColor="text1"/>
                <w:sz w:val="19"/>
                <w:szCs w:val="19"/>
              </w:rPr>
              <w:t>2019 Water-polo MVP and captain</w:t>
            </w:r>
          </w:p>
          <w:p w14:paraId="691F54F9" w14:textId="77777777" w:rsidR="00762BEF" w:rsidRPr="00762BEF" w:rsidRDefault="00762BEF" w:rsidP="00762BEF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="Source Sans Pro" w:hAnsi="Source Sans Pro"/>
                <w:color w:val="000000" w:themeColor="text1"/>
                <w:sz w:val="19"/>
                <w:szCs w:val="19"/>
              </w:rPr>
            </w:pPr>
            <w:r w:rsidRPr="00762BEF">
              <w:rPr>
                <w:rFonts w:ascii="Source Sans Pro" w:hAnsi="Source Sans Pro"/>
                <w:color w:val="000000" w:themeColor="text1"/>
                <w:sz w:val="19"/>
                <w:szCs w:val="19"/>
              </w:rPr>
              <w:t>2020 Graduate Chemistry Award</w:t>
            </w:r>
          </w:p>
          <w:p w14:paraId="720BD1F6" w14:textId="77777777" w:rsidR="00762BEF" w:rsidRDefault="00762BEF" w:rsidP="00762BEF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="Source Sans Pro" w:hAnsi="Source Sans Pro"/>
                <w:color w:val="000000" w:themeColor="text1"/>
                <w:sz w:val="19"/>
                <w:szCs w:val="19"/>
              </w:rPr>
            </w:pPr>
            <w:r>
              <w:rPr>
                <w:rFonts w:ascii="Source Sans Pro" w:hAnsi="Source Sans Pro"/>
                <w:color w:val="000000" w:themeColor="text1"/>
                <w:sz w:val="19"/>
                <w:szCs w:val="19"/>
              </w:rPr>
              <w:t>2020 CCC Honour roll</w:t>
            </w:r>
          </w:p>
          <w:p w14:paraId="4A82ADB9" w14:textId="1E85301B" w:rsidR="00762BEF" w:rsidRDefault="00762BEF" w:rsidP="00762BEF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="Source Sans Pro" w:hAnsi="Source Sans Pro"/>
                <w:color w:val="000000" w:themeColor="text1"/>
                <w:sz w:val="19"/>
                <w:szCs w:val="19"/>
              </w:rPr>
            </w:pPr>
            <w:r w:rsidRPr="00762BEF">
              <w:rPr>
                <w:rFonts w:ascii="Source Sans Pro" w:hAnsi="Source Sans Pro"/>
                <w:color w:val="000000" w:themeColor="text1"/>
                <w:sz w:val="19"/>
                <w:szCs w:val="19"/>
              </w:rPr>
              <w:t>2020 O</w:t>
            </w:r>
            <w:r>
              <w:rPr>
                <w:rFonts w:ascii="Source Sans Pro" w:hAnsi="Source Sans Pro"/>
                <w:color w:val="000000" w:themeColor="text1"/>
                <w:sz w:val="19"/>
                <w:szCs w:val="19"/>
              </w:rPr>
              <w:t>RC Silver medalist</w:t>
            </w:r>
          </w:p>
          <w:p w14:paraId="124F66A8" w14:textId="40D51122" w:rsidR="00762BEF" w:rsidRDefault="00762BEF" w:rsidP="00762BEF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="Source Sans Pro" w:hAnsi="Source Sans Pro"/>
                <w:color w:val="000000" w:themeColor="text1"/>
                <w:sz w:val="19"/>
                <w:szCs w:val="19"/>
              </w:rPr>
            </w:pPr>
            <w:r w:rsidRPr="00762BEF">
              <w:rPr>
                <w:rFonts w:ascii="Source Sans Pro" w:hAnsi="Source Sans Pro"/>
                <w:color w:val="000000" w:themeColor="text1"/>
                <w:sz w:val="19"/>
                <w:szCs w:val="19"/>
              </w:rPr>
              <w:t xml:space="preserve">2017-2020 Honour </w:t>
            </w:r>
            <w:r>
              <w:rPr>
                <w:rFonts w:ascii="Source Sans Pro" w:hAnsi="Source Sans Pro"/>
                <w:color w:val="000000" w:themeColor="text1"/>
                <w:sz w:val="19"/>
                <w:szCs w:val="19"/>
              </w:rPr>
              <w:t>r</w:t>
            </w:r>
            <w:r w:rsidRPr="00762BEF">
              <w:rPr>
                <w:rFonts w:ascii="Source Sans Pro" w:hAnsi="Source Sans Pro"/>
                <w:color w:val="000000" w:themeColor="text1"/>
                <w:sz w:val="19"/>
                <w:szCs w:val="19"/>
              </w:rPr>
              <w:t>oll</w:t>
            </w:r>
          </w:p>
          <w:p w14:paraId="0B21E359" w14:textId="77777777" w:rsidR="00762BEF" w:rsidRPr="00762BEF" w:rsidRDefault="00762BEF" w:rsidP="00762BEF">
            <w:pPr>
              <w:pStyle w:val="public-draftstyledefault-unorderedlistitem"/>
              <w:spacing w:before="0" w:beforeAutospacing="0" w:after="0" w:afterAutospacing="0"/>
              <w:textAlignment w:val="baseline"/>
              <w:rPr>
                <w:rFonts w:ascii="Source Sans Pro" w:hAnsi="Source Sans Pro"/>
                <w:color w:val="000000" w:themeColor="text1"/>
                <w:sz w:val="19"/>
                <w:szCs w:val="19"/>
              </w:rPr>
            </w:pPr>
          </w:p>
          <w:p w14:paraId="2E1B762B" w14:textId="77777777" w:rsidR="00FC49E3" w:rsidRPr="006E2645" w:rsidRDefault="00FC49E3" w:rsidP="00762BEF">
            <w:pPr>
              <w:pStyle w:val="BodyContactInfo"/>
            </w:pPr>
          </w:p>
        </w:tc>
      </w:tr>
      <w:bookmarkEnd w:id="1"/>
    </w:tbl>
    <w:p w14:paraId="162F55A8" w14:textId="77777777" w:rsidR="00A04F03" w:rsidRPr="00A04F03" w:rsidRDefault="00A04F03" w:rsidP="00A04F03">
      <w:pPr>
        <w:rPr>
          <w:sz w:val="20"/>
          <w:szCs w:val="20"/>
        </w:rPr>
      </w:pPr>
    </w:p>
    <w:sectPr w:rsidR="00A04F03" w:rsidRPr="00A04F03" w:rsidSect="000C1594">
      <w:pgSz w:w="12240" w:h="15840"/>
      <w:pgMar w:top="720" w:right="720" w:bottom="720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31FF6" w14:textId="77777777" w:rsidR="00B43D46" w:rsidRDefault="00B43D46" w:rsidP="001B56AD">
      <w:pPr>
        <w:spacing w:line="240" w:lineRule="auto"/>
      </w:pPr>
      <w:r>
        <w:separator/>
      </w:r>
    </w:p>
  </w:endnote>
  <w:endnote w:type="continuationSeparator" w:id="0">
    <w:p w14:paraId="49B43381" w14:textId="77777777" w:rsidR="00B43D46" w:rsidRDefault="00B43D46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885E7" w14:textId="77777777" w:rsidR="00B43D46" w:rsidRDefault="00B43D46" w:rsidP="001B56AD">
      <w:pPr>
        <w:spacing w:line="240" w:lineRule="auto"/>
      </w:pPr>
      <w:r>
        <w:separator/>
      </w:r>
    </w:p>
  </w:footnote>
  <w:footnote w:type="continuationSeparator" w:id="0">
    <w:p w14:paraId="32558811" w14:textId="77777777" w:rsidR="00B43D46" w:rsidRDefault="00B43D46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01D"/>
    <w:multiLevelType w:val="hybridMultilevel"/>
    <w:tmpl w:val="3384C2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93461"/>
    <w:multiLevelType w:val="multilevel"/>
    <w:tmpl w:val="3E66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6B37ADA"/>
    <w:multiLevelType w:val="hybridMultilevel"/>
    <w:tmpl w:val="A8402C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22C76011"/>
    <w:multiLevelType w:val="hybridMultilevel"/>
    <w:tmpl w:val="765A0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279779B4"/>
    <w:multiLevelType w:val="multilevel"/>
    <w:tmpl w:val="8EEC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D921EE"/>
    <w:multiLevelType w:val="hybridMultilevel"/>
    <w:tmpl w:val="68E8EE5E"/>
    <w:lvl w:ilvl="0" w:tplc="1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 w15:restartNumberingAfterBreak="0">
    <w:nsid w:val="5C920DA6"/>
    <w:multiLevelType w:val="hybridMultilevel"/>
    <w:tmpl w:val="89BED7D6"/>
    <w:lvl w:ilvl="0" w:tplc="1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0" w15:restartNumberingAfterBreak="0">
    <w:nsid w:val="698A1AC1"/>
    <w:multiLevelType w:val="hybridMultilevel"/>
    <w:tmpl w:val="3B2A3C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61466"/>
    <w:multiLevelType w:val="multilevel"/>
    <w:tmpl w:val="60E0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344EC9"/>
    <w:multiLevelType w:val="hybridMultilevel"/>
    <w:tmpl w:val="1B0CE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791A37E7"/>
    <w:multiLevelType w:val="multilevel"/>
    <w:tmpl w:val="C69A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946D15"/>
    <w:multiLevelType w:val="hybridMultilevel"/>
    <w:tmpl w:val="D9BC8D84"/>
    <w:lvl w:ilvl="0" w:tplc="1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8" w15:restartNumberingAfterBreak="0">
    <w:nsid w:val="7E9F71AF"/>
    <w:multiLevelType w:val="multilevel"/>
    <w:tmpl w:val="3C86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2"/>
  </w:num>
  <w:num w:numId="5">
    <w:abstractNumId w:val="4"/>
  </w:num>
  <w:num w:numId="6">
    <w:abstractNumId w:val="17"/>
  </w:num>
  <w:num w:numId="7">
    <w:abstractNumId w:val="11"/>
  </w:num>
  <w:num w:numId="8">
    <w:abstractNumId w:val="7"/>
  </w:num>
  <w:num w:numId="9">
    <w:abstractNumId w:val="16"/>
  </w:num>
  <w:num w:numId="10">
    <w:abstractNumId w:val="12"/>
  </w:num>
  <w:num w:numId="11">
    <w:abstractNumId w:val="15"/>
  </w:num>
  <w:num w:numId="12">
    <w:abstractNumId w:val="8"/>
  </w:num>
  <w:num w:numId="13">
    <w:abstractNumId w:val="5"/>
  </w:num>
  <w:num w:numId="14">
    <w:abstractNumId w:val="18"/>
  </w:num>
  <w:num w:numId="15">
    <w:abstractNumId w:val="0"/>
  </w:num>
  <w:num w:numId="16">
    <w:abstractNumId w:val="1"/>
  </w:num>
  <w:num w:numId="17">
    <w:abstractNumId w:val="3"/>
  </w:num>
  <w:num w:numId="18">
    <w:abstractNumId w:val="1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87"/>
    <w:rsid w:val="000430BC"/>
    <w:rsid w:val="000B7E9E"/>
    <w:rsid w:val="000C1594"/>
    <w:rsid w:val="001B56AD"/>
    <w:rsid w:val="00273963"/>
    <w:rsid w:val="00340C75"/>
    <w:rsid w:val="003E6D64"/>
    <w:rsid w:val="003F6860"/>
    <w:rsid w:val="004C7E05"/>
    <w:rsid w:val="004E7233"/>
    <w:rsid w:val="0059530F"/>
    <w:rsid w:val="005B1B13"/>
    <w:rsid w:val="005D49CA"/>
    <w:rsid w:val="006A090E"/>
    <w:rsid w:val="006E2645"/>
    <w:rsid w:val="006F7F1C"/>
    <w:rsid w:val="007466F4"/>
    <w:rsid w:val="00762BEF"/>
    <w:rsid w:val="00793691"/>
    <w:rsid w:val="007D2480"/>
    <w:rsid w:val="00810BD7"/>
    <w:rsid w:val="00851431"/>
    <w:rsid w:val="008539E9"/>
    <w:rsid w:val="0086291E"/>
    <w:rsid w:val="00A04F03"/>
    <w:rsid w:val="00A1439F"/>
    <w:rsid w:val="00A54E97"/>
    <w:rsid w:val="00A635D5"/>
    <w:rsid w:val="00A82D03"/>
    <w:rsid w:val="00A97F96"/>
    <w:rsid w:val="00AC00BB"/>
    <w:rsid w:val="00B43D46"/>
    <w:rsid w:val="00B80EE9"/>
    <w:rsid w:val="00BB23D5"/>
    <w:rsid w:val="00BF69BB"/>
    <w:rsid w:val="00C764ED"/>
    <w:rsid w:val="00C773F3"/>
    <w:rsid w:val="00C8183F"/>
    <w:rsid w:val="00C83E97"/>
    <w:rsid w:val="00D54987"/>
    <w:rsid w:val="00D87E03"/>
    <w:rsid w:val="00E6525B"/>
    <w:rsid w:val="00E97CB2"/>
    <w:rsid w:val="00ED6E70"/>
    <w:rsid w:val="00EF10F2"/>
    <w:rsid w:val="00F41ACF"/>
    <w:rsid w:val="00F5689F"/>
    <w:rsid w:val="00F60B9B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226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2645"/>
    <w:rPr>
      <w:color w:val="AA5881" w:themeColor="followedHyperlink"/>
      <w:u w:val="single"/>
    </w:rPr>
  </w:style>
  <w:style w:type="paragraph" w:customStyle="1" w:styleId="public-draftstyledefault-unorderedlistitem">
    <w:name w:val="public-draftstyledefault-unorderedlistitem"/>
    <w:basedOn w:val="Normal"/>
    <w:rsid w:val="006E2645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ikailkarimi03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ai\AppData\Roaming\Microsoft\Templates\Impac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667599CD9B4326991C47B61A9D3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DD0E7-6580-4D15-B07F-84E20972E8D4}"/>
      </w:docPartPr>
      <w:docPartBody>
        <w:p w:rsidR="0006037F" w:rsidRDefault="00CB1C7A">
          <w:pPr>
            <w:pStyle w:val="33667599CD9B4326991C47B61A9D3B6D"/>
          </w:pPr>
          <w:r w:rsidRPr="00FC49E3">
            <w:rPr>
              <w:rStyle w:val="PlaceholderText"/>
            </w:rPr>
            <w:t>Experience</w:t>
          </w:r>
        </w:p>
      </w:docPartBody>
    </w:docPart>
    <w:docPart>
      <w:docPartPr>
        <w:name w:val="672C61ADFC884AADBB93B6B689F97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29FD-41E9-4BC1-91BC-FC6AF0C71B50}"/>
      </w:docPartPr>
      <w:docPartBody>
        <w:p w:rsidR="0006037F" w:rsidRDefault="00CB1C7A">
          <w:pPr>
            <w:pStyle w:val="672C61ADFC884AADBB93B6B689F9767F"/>
          </w:pPr>
          <w:r>
            <w:t>Education</w:t>
          </w:r>
        </w:p>
      </w:docPartBody>
    </w:docPart>
    <w:docPart>
      <w:docPartPr>
        <w:name w:val="2F9E66D4C1D84CA4BEC02BBFFD13D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348F7-84E7-46BC-BEC7-B6215164BAA7}"/>
      </w:docPartPr>
      <w:docPartBody>
        <w:p w:rsidR="0006037F" w:rsidRDefault="00CB1C7A">
          <w:pPr>
            <w:pStyle w:val="2F9E66D4C1D84CA4BEC02BBFFD13D5E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F4"/>
    <w:rsid w:val="0006037F"/>
    <w:rsid w:val="009130F4"/>
    <w:rsid w:val="00B25D01"/>
    <w:rsid w:val="00CB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74895538734C40BAC45D99F4D61CFD">
    <w:name w:val="8774895538734C40BAC45D99F4D61CFD"/>
  </w:style>
  <w:style w:type="paragraph" w:customStyle="1" w:styleId="F79857C1142A4DE2BDE99E9855FC5A25">
    <w:name w:val="F79857C1142A4DE2BDE99E9855FC5A25"/>
  </w:style>
  <w:style w:type="paragraph" w:customStyle="1" w:styleId="AFFB59563A6D4549B3B21837F77D56E0">
    <w:name w:val="AFFB59563A6D4549B3B21837F77D56E0"/>
  </w:style>
  <w:style w:type="character" w:styleId="PlaceholderText">
    <w:name w:val="Placeholder Text"/>
    <w:basedOn w:val="DefaultParagraphFont"/>
    <w:uiPriority w:val="99"/>
    <w:semiHidden/>
    <w:rsid w:val="009130F4"/>
    <w:rPr>
      <w:color w:val="808080"/>
    </w:rPr>
  </w:style>
  <w:style w:type="paragraph" w:customStyle="1" w:styleId="33667599CD9B4326991C47B61A9D3B6D">
    <w:name w:val="33667599CD9B4326991C47B61A9D3B6D"/>
  </w:style>
  <w:style w:type="paragraph" w:customStyle="1" w:styleId="672C61ADFC884AADBB93B6B689F9767F">
    <w:name w:val="672C61ADFC884AADBB93B6B689F9767F"/>
  </w:style>
  <w:style w:type="paragraph" w:customStyle="1" w:styleId="529AFC7AD8FC4F318A6D6FD4A5BB57F9">
    <w:name w:val="529AFC7AD8FC4F318A6D6FD4A5BB57F9"/>
  </w:style>
  <w:style w:type="paragraph" w:customStyle="1" w:styleId="3B6A05E587CF4DA6815D4201EF1185F4">
    <w:name w:val="3B6A05E587CF4DA6815D4201EF1185F4"/>
  </w:style>
  <w:style w:type="character" w:customStyle="1" w:styleId="CompanyName">
    <w:name w:val="Company Name"/>
    <w:basedOn w:val="DefaultParagraphFont"/>
    <w:uiPriority w:val="1"/>
    <w:qFormat/>
    <w:rsid w:val="009130F4"/>
    <w:rPr>
      <w:i/>
    </w:rPr>
  </w:style>
  <w:style w:type="paragraph" w:customStyle="1" w:styleId="6877C30FC59D42A9881BAE14006369DB">
    <w:name w:val="6877C30FC59D42A9881BAE14006369DB"/>
  </w:style>
  <w:style w:type="paragraph" w:customStyle="1" w:styleId="00F1427D9C7844B4B55CAA7B21F19398">
    <w:name w:val="00F1427D9C7844B4B55CAA7B21F19398"/>
  </w:style>
  <w:style w:type="paragraph" w:customStyle="1" w:styleId="C6C690DD28014F24A93FC7D26AF4789C">
    <w:name w:val="C6C690DD28014F24A93FC7D26AF4789C"/>
  </w:style>
  <w:style w:type="paragraph" w:customStyle="1" w:styleId="1B8991C8A6F7437F877A63FBC6036ADB">
    <w:name w:val="1B8991C8A6F7437F877A63FBC6036ADB"/>
  </w:style>
  <w:style w:type="paragraph" w:customStyle="1" w:styleId="9A2DF70745504BFA9EBFC48CE9C86D07">
    <w:name w:val="9A2DF70745504BFA9EBFC48CE9C86D07"/>
  </w:style>
  <w:style w:type="paragraph" w:customStyle="1" w:styleId="36ED2F952DC948ADB716FB419FF09CF7">
    <w:name w:val="36ED2F952DC948ADB716FB419FF09CF7"/>
  </w:style>
  <w:style w:type="paragraph" w:customStyle="1" w:styleId="F8D55B7A3FE9497AB27AA8DAA4C0FBF1">
    <w:name w:val="F8D55B7A3FE9497AB27AA8DAA4C0FBF1"/>
  </w:style>
  <w:style w:type="paragraph" w:customStyle="1" w:styleId="37C7B24BB71E4E028E20762171928597">
    <w:name w:val="37C7B24BB71E4E028E20762171928597"/>
  </w:style>
  <w:style w:type="paragraph" w:customStyle="1" w:styleId="25744FFD63BD4D16AA53A87CF787C3F8">
    <w:name w:val="25744FFD63BD4D16AA53A87CF787C3F8"/>
  </w:style>
  <w:style w:type="paragraph" w:customStyle="1" w:styleId="7ED2AE13658F44AA966DF3CE345C930E">
    <w:name w:val="7ED2AE13658F44AA966DF3CE345C930E"/>
  </w:style>
  <w:style w:type="paragraph" w:customStyle="1" w:styleId="0D89B738A8A5441CBC38C3566B24AA9B">
    <w:name w:val="0D89B738A8A5441CBC38C3566B24AA9B"/>
  </w:style>
  <w:style w:type="paragraph" w:customStyle="1" w:styleId="3D22B09FD8BB4A54A29867F8712FE9B4">
    <w:name w:val="3D22B09FD8BB4A54A29867F8712FE9B4"/>
  </w:style>
  <w:style w:type="paragraph" w:customStyle="1" w:styleId="234BA4307B76425489E9EE8C8AA25B46">
    <w:name w:val="234BA4307B76425489E9EE8C8AA25B46"/>
  </w:style>
  <w:style w:type="paragraph" w:customStyle="1" w:styleId="2F9E66D4C1D84CA4BEC02BBFFD13D5E8">
    <w:name w:val="2F9E66D4C1D84CA4BEC02BBFFD13D5E8"/>
  </w:style>
  <w:style w:type="paragraph" w:customStyle="1" w:styleId="SkillsBullets">
    <w:name w:val="Skills Bullets"/>
    <w:basedOn w:val="BulletsSkills"/>
    <w:qFormat/>
    <w:rsid w:val="009130F4"/>
  </w:style>
  <w:style w:type="paragraph" w:customStyle="1" w:styleId="BulletsSkills">
    <w:name w:val="Bullets Skills"/>
    <w:basedOn w:val="Normal"/>
    <w:qFormat/>
    <w:rsid w:val="009130F4"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sz w:val="18"/>
      <w:szCs w:val="16"/>
      <w:lang w:val="en-US" w:eastAsia="en-US" w:bidi="en-US"/>
    </w:rPr>
  </w:style>
  <w:style w:type="paragraph" w:customStyle="1" w:styleId="E4BACC4532F34F08BD349889414490CB">
    <w:name w:val="E4BACC4532F34F08BD349889414490CB"/>
  </w:style>
  <w:style w:type="paragraph" w:customStyle="1" w:styleId="1AC5187D18724501A6E4FB14F68CAB94">
    <w:name w:val="1AC5187D18724501A6E4FB14F68CAB94"/>
  </w:style>
  <w:style w:type="paragraph" w:customStyle="1" w:styleId="FB6387AB3C1D49E78C6857712FC94AD8">
    <w:name w:val="FB6387AB3C1D49E78C6857712FC94AD8"/>
  </w:style>
  <w:style w:type="paragraph" w:customStyle="1" w:styleId="1A2F36266DF94FB7AFFF8B6044706341">
    <w:name w:val="1A2F36266DF94FB7AFFF8B6044706341"/>
  </w:style>
  <w:style w:type="paragraph" w:customStyle="1" w:styleId="F604D9C6250540F4A26F75424DB69A31">
    <w:name w:val="F604D9C6250540F4A26F75424DB69A31"/>
  </w:style>
  <w:style w:type="character" w:styleId="Hyperlink">
    <w:name w:val="Hyperlink"/>
    <w:basedOn w:val="DefaultParagraphFont"/>
    <w:uiPriority w:val="99"/>
    <w:unhideWhenUsed/>
    <w:rsid w:val="009130F4"/>
    <w:rPr>
      <w:color w:val="0563C1" w:themeColor="hyperlink"/>
      <w:u w:val="single"/>
    </w:rPr>
  </w:style>
  <w:style w:type="paragraph" w:customStyle="1" w:styleId="BD5F04FBF4784D62A0D8F41C5AA79336">
    <w:name w:val="BD5F04FBF4784D62A0D8F41C5AA79336"/>
  </w:style>
  <w:style w:type="paragraph" w:customStyle="1" w:styleId="9AB8CCCBCCB34C9A98B27235BFFED8A9">
    <w:name w:val="9AB8CCCBCCB34C9A98B27235BFFED8A9"/>
  </w:style>
  <w:style w:type="paragraph" w:customStyle="1" w:styleId="939CDE81026A402C85B0E9FA39C2A836">
    <w:name w:val="939CDE81026A402C85B0E9FA39C2A836"/>
  </w:style>
  <w:style w:type="paragraph" w:customStyle="1" w:styleId="946FFFA531E0466C9A1F71C84B9D1117">
    <w:name w:val="946FFFA531E0466C9A1F71C84B9D1117"/>
  </w:style>
  <w:style w:type="paragraph" w:customStyle="1" w:styleId="1C972B0793664301A186E50874457139">
    <w:name w:val="1C972B0793664301A186E50874457139"/>
  </w:style>
  <w:style w:type="paragraph" w:customStyle="1" w:styleId="764932EE6727441BAAF0C7B51BF8A02A">
    <w:name w:val="764932EE6727441BAAF0C7B51BF8A02A"/>
  </w:style>
  <w:style w:type="paragraph" w:customStyle="1" w:styleId="59D54C1BEAC94311B8AA9030C68AF32D">
    <w:name w:val="59D54C1BEAC94311B8AA9030C68AF32D"/>
  </w:style>
  <w:style w:type="paragraph" w:customStyle="1" w:styleId="A808C99655D74C2AA0008390CFEAC64C">
    <w:name w:val="A808C99655D74C2AA0008390CFEAC64C"/>
  </w:style>
  <w:style w:type="paragraph" w:customStyle="1" w:styleId="6E0D3F7927A54918B1A3BBF9D3193385">
    <w:name w:val="6E0D3F7927A54918B1A3BBF9D3193385"/>
  </w:style>
  <w:style w:type="paragraph" w:customStyle="1" w:styleId="580EA3E07BC6437FBD2FF39CCE054BB6">
    <w:name w:val="580EA3E07BC6437FBD2FF39CCE054BB6"/>
  </w:style>
  <w:style w:type="paragraph" w:customStyle="1" w:styleId="C2F8702074B74CE49D199C62E1106DA4">
    <w:name w:val="C2F8702074B74CE49D199C62E1106DA4"/>
  </w:style>
  <w:style w:type="paragraph" w:customStyle="1" w:styleId="4CEA06C42C6D4559A0BC9F4D4A7C71F6">
    <w:name w:val="4CEA06C42C6D4559A0BC9F4D4A7C71F6"/>
  </w:style>
  <w:style w:type="paragraph" w:customStyle="1" w:styleId="7BBABC76FED14EB5BC8285F32DD40F3F">
    <w:name w:val="7BBABC76FED14EB5BC8285F32DD40F3F"/>
  </w:style>
  <w:style w:type="paragraph" w:customStyle="1" w:styleId="C59DD3A9BBE54FB2A432E1B5D870B7AE">
    <w:name w:val="C59DD3A9BBE54FB2A432E1B5D870B7AE"/>
  </w:style>
  <w:style w:type="paragraph" w:customStyle="1" w:styleId="98355B1ADDDF4BB2845DC36231A520A2">
    <w:name w:val="98355B1ADDDF4BB2845DC36231A520A2"/>
  </w:style>
  <w:style w:type="paragraph" w:customStyle="1" w:styleId="CA182588929C45F2801E5181404789E0">
    <w:name w:val="CA182588929C45F2801E5181404789E0"/>
  </w:style>
  <w:style w:type="paragraph" w:customStyle="1" w:styleId="62C1AC1519DB4E9B876C290B4B8FB079">
    <w:name w:val="62C1AC1519DB4E9B876C290B4B8FB079"/>
  </w:style>
  <w:style w:type="paragraph" w:customStyle="1" w:styleId="DA11589C13414CB39B5FDBDBD287AEB5">
    <w:name w:val="DA11589C13414CB39B5FDBDBD287AEB5"/>
  </w:style>
  <w:style w:type="paragraph" w:customStyle="1" w:styleId="A63193E75EF64CE8ABF4F7C2F0232D86">
    <w:name w:val="A63193E75EF64CE8ABF4F7C2F0232D86"/>
  </w:style>
  <w:style w:type="paragraph" w:customStyle="1" w:styleId="61F3627F78F44E05A52604A297C00B80">
    <w:name w:val="61F3627F78F44E05A52604A297C00B80"/>
  </w:style>
  <w:style w:type="paragraph" w:customStyle="1" w:styleId="DC9D739D789D4B1EA017BD078E973337">
    <w:name w:val="DC9D739D789D4B1EA017BD078E973337"/>
  </w:style>
  <w:style w:type="paragraph" w:customStyle="1" w:styleId="C7C13D4015194560BACA068C32A0ABBF">
    <w:name w:val="C7C13D4015194560BACA068C32A0ABBF"/>
  </w:style>
  <w:style w:type="paragraph" w:customStyle="1" w:styleId="D26989D715C64636933D67E4B676E9F6">
    <w:name w:val="D26989D715C64636933D67E4B676E9F6"/>
  </w:style>
  <w:style w:type="paragraph" w:customStyle="1" w:styleId="162801932C3F4AD6832D72DF91DCAA1B">
    <w:name w:val="162801932C3F4AD6832D72DF91DCAA1B"/>
  </w:style>
  <w:style w:type="paragraph" w:customStyle="1" w:styleId="F4C8433E85674CA6B269430C75BA7FBC">
    <w:name w:val="F4C8433E85674CA6B269430C75BA7FBC"/>
  </w:style>
  <w:style w:type="paragraph" w:customStyle="1" w:styleId="47676BFDAC10417E9C8F5BA6C0C5DE70">
    <w:name w:val="47676BFDAC10417E9C8F5BA6C0C5DE70"/>
  </w:style>
  <w:style w:type="paragraph" w:customStyle="1" w:styleId="127222C4C5264A45BB9C31E1262EA844">
    <w:name w:val="127222C4C5264A45BB9C31E1262EA844"/>
  </w:style>
  <w:style w:type="paragraph" w:customStyle="1" w:styleId="6260DCB3B7FC49EE95D8D6695E5798C0">
    <w:name w:val="6260DCB3B7FC49EE95D8D6695E5798C0"/>
  </w:style>
  <w:style w:type="paragraph" w:customStyle="1" w:styleId="EEE79BD1F5C54DC1BC489D9526F15C0C">
    <w:name w:val="EEE79BD1F5C54DC1BC489D9526F15C0C"/>
  </w:style>
  <w:style w:type="paragraph" w:customStyle="1" w:styleId="5008421BA30F478BBB3C2ED63504A23E">
    <w:name w:val="5008421BA30F478BBB3C2ED63504A23E"/>
  </w:style>
  <w:style w:type="paragraph" w:customStyle="1" w:styleId="65E9DB1C8B144847AE1550CAB643F767">
    <w:name w:val="65E9DB1C8B144847AE1550CAB643F767"/>
  </w:style>
  <w:style w:type="paragraph" w:customStyle="1" w:styleId="51604510D71F4951B3779FE978B94C1F">
    <w:name w:val="51604510D71F4951B3779FE978B94C1F"/>
  </w:style>
  <w:style w:type="paragraph" w:customStyle="1" w:styleId="F3BED7B4527E4ECBAC052A2286ED8196">
    <w:name w:val="F3BED7B4527E4ECBAC052A2286ED8196"/>
  </w:style>
  <w:style w:type="paragraph" w:customStyle="1" w:styleId="EF6974C1D1CB41D781532C443A4732A1">
    <w:name w:val="EF6974C1D1CB41D781532C443A4732A1"/>
  </w:style>
  <w:style w:type="paragraph" w:customStyle="1" w:styleId="3F6B7E76CD6346549CE6143ED7169804">
    <w:name w:val="3F6B7E76CD6346549CE6143ED7169804"/>
  </w:style>
  <w:style w:type="paragraph" w:customStyle="1" w:styleId="29D371AD56B24EF8A87809C2F0F68E6E">
    <w:name w:val="29D371AD56B24EF8A87809C2F0F68E6E"/>
  </w:style>
  <w:style w:type="paragraph" w:customStyle="1" w:styleId="9D34ED095685480ABA5F716E36D537D9">
    <w:name w:val="9D34ED095685480ABA5F716E36D537D9"/>
  </w:style>
  <w:style w:type="paragraph" w:customStyle="1" w:styleId="B9CBE3EA64CF4CA5AF7EBAE12ED61A1A">
    <w:name w:val="B9CBE3EA64CF4CA5AF7EBAE12ED61A1A"/>
  </w:style>
  <w:style w:type="paragraph" w:customStyle="1" w:styleId="FCA288DA3C174BB794F436ADB595B6B7">
    <w:name w:val="FCA288DA3C174BB794F436ADB595B6B7"/>
  </w:style>
  <w:style w:type="paragraph" w:customStyle="1" w:styleId="A93C1803C2F24C54B56AEABC19249609">
    <w:name w:val="A93C1803C2F24C54B56AEABC19249609"/>
  </w:style>
  <w:style w:type="paragraph" w:customStyle="1" w:styleId="B2B7694042884D93AE974E03DCA3F1EE">
    <w:name w:val="B2B7694042884D93AE974E03DCA3F1EE"/>
  </w:style>
  <w:style w:type="paragraph" w:customStyle="1" w:styleId="A5D629C1F23F4AA48D6CF343EFFDAAAD">
    <w:name w:val="A5D629C1F23F4AA48D6CF343EFFDAAAD"/>
  </w:style>
  <w:style w:type="paragraph" w:customStyle="1" w:styleId="64FACB8A715C4F5AABE39759942FA0DC">
    <w:name w:val="64FACB8A715C4F5AABE39759942FA0DC"/>
  </w:style>
  <w:style w:type="paragraph" w:customStyle="1" w:styleId="71BA11121D9E4C43A31B0100A26B6246">
    <w:name w:val="71BA11121D9E4C43A31B0100A26B6246"/>
  </w:style>
  <w:style w:type="paragraph" w:customStyle="1" w:styleId="FD9A3AEBA9734515A18448E2CED51100">
    <w:name w:val="FD9A3AEBA9734515A18448E2CED51100"/>
  </w:style>
  <w:style w:type="paragraph" w:customStyle="1" w:styleId="ED92A1F868F640AD917192C8F45080AC">
    <w:name w:val="ED92A1F868F640AD917192C8F45080AC"/>
  </w:style>
  <w:style w:type="paragraph" w:customStyle="1" w:styleId="493BE22A222D49E0981DB986844DA2FF">
    <w:name w:val="493BE22A222D49E0981DB986844DA2FF"/>
  </w:style>
  <w:style w:type="paragraph" w:customStyle="1" w:styleId="15512A8138B345FAAC20B8D78CABB0C5">
    <w:name w:val="15512A8138B345FAAC20B8D78CABB0C5"/>
  </w:style>
  <w:style w:type="paragraph" w:customStyle="1" w:styleId="EBAC7E2BB7204111A5ACD4A2A2E777CB">
    <w:name w:val="EBAC7E2BB7204111A5ACD4A2A2E777CB"/>
  </w:style>
  <w:style w:type="paragraph" w:customStyle="1" w:styleId="C9D0E59B964A4DF5935A4E53CFE98E1C">
    <w:name w:val="C9D0E59B964A4DF5935A4E53CFE98E1C"/>
  </w:style>
  <w:style w:type="paragraph" w:customStyle="1" w:styleId="7F0EC64872BD4843B50AC3A1FC246059">
    <w:name w:val="7F0EC64872BD4843B50AC3A1FC246059"/>
  </w:style>
  <w:style w:type="paragraph" w:customStyle="1" w:styleId="B4A5B3823A454EF48ADD95773E0A6F5E">
    <w:name w:val="B4A5B3823A454EF48ADD95773E0A6F5E"/>
  </w:style>
  <w:style w:type="paragraph" w:customStyle="1" w:styleId="8CB1B61C00C7424F993445E833D4A846">
    <w:name w:val="8CB1B61C00C7424F993445E833D4A846"/>
  </w:style>
  <w:style w:type="paragraph" w:customStyle="1" w:styleId="76191D08E85D4D69A9B362C0AE32E88A">
    <w:name w:val="76191D08E85D4D69A9B362C0AE32E88A"/>
  </w:style>
  <w:style w:type="paragraph" w:customStyle="1" w:styleId="7D16BA3BEBD74C6D9239AA12A7B92B32">
    <w:name w:val="7D16BA3BEBD74C6D9239AA12A7B92B32"/>
  </w:style>
  <w:style w:type="paragraph" w:customStyle="1" w:styleId="91F5F77B2ED54DF791A42E8C1EBA5CE1">
    <w:name w:val="91F5F77B2ED54DF791A42E8C1EBA5CE1"/>
  </w:style>
  <w:style w:type="paragraph" w:customStyle="1" w:styleId="505CD81DF1A240F9BBCFD204BBEC137D">
    <w:name w:val="505CD81DF1A240F9BBCFD204BBEC137D"/>
  </w:style>
  <w:style w:type="paragraph" w:customStyle="1" w:styleId="FD1E995C08254AD3A4966ABC14B6EDEC">
    <w:name w:val="FD1E995C08254AD3A4966ABC14B6EDEC"/>
  </w:style>
  <w:style w:type="paragraph" w:customStyle="1" w:styleId="EFE7FBA97B23402DA5995E57512575A3">
    <w:name w:val="EFE7FBA97B23402DA5995E57512575A3"/>
    <w:rsid w:val="009130F4"/>
  </w:style>
  <w:style w:type="paragraph" w:customStyle="1" w:styleId="5E2CE4837D154DDA81C6DF9CCB40AFF2">
    <w:name w:val="5E2CE4837D154DDA81C6DF9CCB40AFF2"/>
    <w:rsid w:val="009130F4"/>
  </w:style>
  <w:style w:type="paragraph" w:customStyle="1" w:styleId="8302D38E13DA467D94C73F4241722131">
    <w:name w:val="8302D38E13DA467D94C73F4241722131"/>
    <w:rsid w:val="009130F4"/>
  </w:style>
  <w:style w:type="paragraph" w:customStyle="1" w:styleId="B9C5F14C6349421FBE3CA6B599E141BD">
    <w:name w:val="B9C5F14C6349421FBE3CA6B599E141BD"/>
    <w:rsid w:val="009130F4"/>
  </w:style>
  <w:style w:type="paragraph" w:customStyle="1" w:styleId="A3B20CF616B1408CB1BEC1D3535E368B">
    <w:name w:val="A3B20CF616B1408CB1BEC1D3535E368B"/>
    <w:rsid w:val="009130F4"/>
  </w:style>
  <w:style w:type="paragraph" w:customStyle="1" w:styleId="EDFB087E6C3340A18745C22EC7B28F8B">
    <w:name w:val="EDFB087E6C3340A18745C22EC7B28F8B"/>
    <w:rsid w:val="009130F4"/>
  </w:style>
  <w:style w:type="paragraph" w:customStyle="1" w:styleId="D5F7BAD8250044488030ECC595742DE7">
    <w:name w:val="D5F7BAD8250044488030ECC595742DE7"/>
    <w:rsid w:val="009130F4"/>
  </w:style>
  <w:style w:type="paragraph" w:customStyle="1" w:styleId="6506E711FE9F42CF8B0CBEF4B0527C3E">
    <w:name w:val="6506E711FE9F42CF8B0CBEF4B0527C3E"/>
    <w:rsid w:val="009130F4"/>
  </w:style>
  <w:style w:type="paragraph" w:customStyle="1" w:styleId="CDA7940D87D64F91A6B47138830BFA18">
    <w:name w:val="CDA7940D87D64F91A6B47138830BFA18"/>
    <w:rsid w:val="009130F4"/>
  </w:style>
  <w:style w:type="paragraph" w:customStyle="1" w:styleId="AEE5B1CABB344DE0BD0A10744A8FF11C">
    <w:name w:val="AEE5B1CABB344DE0BD0A10744A8FF11C"/>
    <w:rsid w:val="009130F4"/>
  </w:style>
  <w:style w:type="paragraph" w:customStyle="1" w:styleId="35A5C55F8A7543BC8AA4135633A22DA9">
    <w:name w:val="35A5C55F8A7543BC8AA4135633A22DA9"/>
    <w:rsid w:val="009130F4"/>
  </w:style>
  <w:style w:type="paragraph" w:customStyle="1" w:styleId="F30787DC29FE4A4A8AF2603450AADDFA">
    <w:name w:val="F30787DC29FE4A4A8AF2603450AADDFA"/>
    <w:rsid w:val="009130F4"/>
  </w:style>
  <w:style w:type="paragraph" w:customStyle="1" w:styleId="8ADBBE51404441648293CBD5D1D90D7B">
    <w:name w:val="8ADBBE51404441648293CBD5D1D90D7B"/>
    <w:rsid w:val="009130F4"/>
  </w:style>
  <w:style w:type="paragraph" w:customStyle="1" w:styleId="CFEC07EBDE1C49FDB0A0B5A64F07D228">
    <w:name w:val="CFEC07EBDE1C49FDB0A0B5A64F07D228"/>
    <w:rsid w:val="009130F4"/>
  </w:style>
  <w:style w:type="paragraph" w:customStyle="1" w:styleId="C466BBBBFE5C4B7BADF5ACCFA4872479">
    <w:name w:val="C466BBBBFE5C4B7BADF5ACCFA4872479"/>
    <w:rsid w:val="009130F4"/>
  </w:style>
  <w:style w:type="paragraph" w:customStyle="1" w:styleId="BA0BA8D433714FE789DB22D05021892D">
    <w:name w:val="BA0BA8D433714FE789DB22D05021892D"/>
    <w:rsid w:val="009130F4"/>
  </w:style>
  <w:style w:type="paragraph" w:customStyle="1" w:styleId="18C56942AA894875BC3B502C89F6D6C9">
    <w:name w:val="18C56942AA894875BC3B502C89F6D6C9"/>
    <w:rsid w:val="009130F4"/>
  </w:style>
  <w:style w:type="paragraph" w:customStyle="1" w:styleId="1E58F3431138443A98E950096C978028">
    <w:name w:val="1E58F3431138443A98E950096C978028"/>
    <w:rsid w:val="009130F4"/>
  </w:style>
  <w:style w:type="paragraph" w:customStyle="1" w:styleId="BD03867268B14266ABD38B563B422448">
    <w:name w:val="BD03867268B14266ABD38B563B422448"/>
    <w:rsid w:val="009130F4"/>
  </w:style>
  <w:style w:type="paragraph" w:customStyle="1" w:styleId="6D5560E41DF7420C98948BCCA47B5783">
    <w:name w:val="6D5560E41DF7420C98948BCCA47B5783"/>
    <w:rsid w:val="009130F4"/>
  </w:style>
  <w:style w:type="paragraph" w:customStyle="1" w:styleId="EA7E492F1C9F47C784E63CEFFA49CCF0">
    <w:name w:val="EA7E492F1C9F47C784E63CEFFA49CCF0"/>
    <w:rsid w:val="009130F4"/>
  </w:style>
  <w:style w:type="paragraph" w:customStyle="1" w:styleId="DE3F0162564C4DCD8965A20D926744C2">
    <w:name w:val="DE3F0162564C4DCD8965A20D926744C2"/>
    <w:rsid w:val="009130F4"/>
  </w:style>
  <w:style w:type="paragraph" w:customStyle="1" w:styleId="A2204325E08F4105ADEF32E9E1902787">
    <w:name w:val="A2204325E08F4105ADEF32E9E1902787"/>
    <w:rsid w:val="009130F4"/>
  </w:style>
  <w:style w:type="paragraph" w:customStyle="1" w:styleId="217CDD1F7518405DBCBEC9143C019F8F">
    <w:name w:val="217CDD1F7518405DBCBEC9143C019F8F"/>
    <w:rsid w:val="009130F4"/>
  </w:style>
  <w:style w:type="paragraph" w:customStyle="1" w:styleId="524C6D30E96A46E28DFD50364A70E9C2">
    <w:name w:val="524C6D30E96A46E28DFD50364A70E9C2"/>
    <w:rsid w:val="009130F4"/>
  </w:style>
  <w:style w:type="paragraph" w:customStyle="1" w:styleId="8C57F2EEDE5243AABA83E21CBB27D32A">
    <w:name w:val="8C57F2EEDE5243AABA83E21CBB27D32A"/>
    <w:rsid w:val="009130F4"/>
  </w:style>
  <w:style w:type="paragraph" w:customStyle="1" w:styleId="5CBABE3F40D848EC94CA3DC2063D41E0">
    <w:name w:val="5CBABE3F40D848EC94CA3DC2063D41E0"/>
    <w:rsid w:val="009130F4"/>
  </w:style>
  <w:style w:type="paragraph" w:customStyle="1" w:styleId="B72A6C11088C4EFF95ABB8347ED0A436">
    <w:name w:val="B72A6C11088C4EFF95ABB8347ED0A436"/>
    <w:rsid w:val="009130F4"/>
  </w:style>
  <w:style w:type="paragraph" w:customStyle="1" w:styleId="4BD789A4999D4FD8B4D56BC94D67A417">
    <w:name w:val="4BD789A4999D4FD8B4D56BC94D67A417"/>
    <w:rsid w:val="009130F4"/>
  </w:style>
  <w:style w:type="paragraph" w:customStyle="1" w:styleId="910619ED33194B94AE8E77C6FD289587">
    <w:name w:val="910619ED33194B94AE8E77C6FD289587"/>
    <w:rsid w:val="009130F4"/>
  </w:style>
  <w:style w:type="paragraph" w:customStyle="1" w:styleId="4B9BA5A106FB4096AD13D30AA93C3051">
    <w:name w:val="4B9BA5A106FB4096AD13D30AA93C3051"/>
    <w:rsid w:val="009130F4"/>
  </w:style>
  <w:style w:type="paragraph" w:customStyle="1" w:styleId="AAEFDBC2EBBA4BD8AFE20D809A29F2BA">
    <w:name w:val="AAEFDBC2EBBA4BD8AFE20D809A29F2BA"/>
    <w:rsid w:val="009130F4"/>
  </w:style>
  <w:style w:type="paragraph" w:customStyle="1" w:styleId="7D4130702DAF4905A41F1BC2AD197F71">
    <w:name w:val="7D4130702DAF4905A41F1BC2AD197F71"/>
    <w:rsid w:val="009130F4"/>
  </w:style>
  <w:style w:type="paragraph" w:customStyle="1" w:styleId="A949848FBA114D75A8318CBC6BF4975A">
    <w:name w:val="A949848FBA114D75A8318CBC6BF4975A"/>
    <w:rsid w:val="009130F4"/>
  </w:style>
  <w:style w:type="paragraph" w:customStyle="1" w:styleId="D436B3F95A2B473CBDF74B303F38C2B5">
    <w:name w:val="D436B3F95A2B473CBDF74B303F38C2B5"/>
    <w:rsid w:val="009130F4"/>
  </w:style>
  <w:style w:type="paragraph" w:customStyle="1" w:styleId="D08DF155AB4B4B94B18BCD4200E27FDA">
    <w:name w:val="D08DF155AB4B4B94B18BCD4200E27FDA"/>
    <w:rsid w:val="009130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F657F937-D45E-4E69-9778-EBCAEA6F7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Impact resume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2020-08-27T07:01:00Z</dcterms:created>
  <dcterms:modified xsi:type="dcterms:W3CDTF">2020-09-07T15:55:00Z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